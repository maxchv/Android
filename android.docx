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432" w:rsidRPr="008B4E2C" w:rsidRDefault="00CF4432" w:rsidP="001F3305">
      <w:pPr>
        <w:jc w:val="center"/>
        <w:rPr>
          <w:b/>
          <w:bCs/>
          <w:kern w:val="1"/>
          <w:sz w:val="28"/>
          <w:szCs w:val="28"/>
        </w:rPr>
      </w:pPr>
      <w:bookmarkStart w:id="0" w:name="_GoBack"/>
      <w:bookmarkEnd w:id="0"/>
      <w:r w:rsidRPr="008B4E2C">
        <w:rPr>
          <w:b/>
          <w:bCs/>
          <w:kern w:val="1"/>
          <w:sz w:val="28"/>
          <w:szCs w:val="28"/>
        </w:rPr>
        <w:t xml:space="preserve">Разработка приложений под мобильные устройства на основе </w:t>
      </w:r>
      <w:proofErr w:type="spellStart"/>
      <w:r w:rsidRPr="008B4E2C">
        <w:rPr>
          <w:b/>
          <w:bCs/>
          <w:kern w:val="1"/>
          <w:sz w:val="28"/>
          <w:szCs w:val="28"/>
        </w:rPr>
        <w:t>Android</w:t>
      </w:r>
      <w:proofErr w:type="spellEnd"/>
    </w:p>
    <w:p w:rsidR="001F3305" w:rsidRPr="008B4E2C" w:rsidRDefault="001F3305" w:rsidP="001F3305">
      <w:pPr>
        <w:jc w:val="center"/>
        <w:rPr>
          <w:b/>
          <w:bCs/>
          <w:kern w:val="1"/>
          <w:sz w:val="28"/>
          <w:szCs w:val="28"/>
        </w:rPr>
      </w:pPr>
    </w:p>
    <w:p w:rsidR="001F3305" w:rsidRPr="008B4E2C" w:rsidRDefault="00FF1D3B" w:rsidP="001F3305">
      <w:pPr>
        <w:jc w:val="center"/>
        <w:rPr>
          <w:b/>
          <w:bCs/>
          <w:kern w:val="1"/>
          <w:sz w:val="28"/>
          <w:szCs w:val="28"/>
        </w:rPr>
      </w:pPr>
      <w:r w:rsidRPr="008B4E2C">
        <w:rPr>
          <w:b/>
          <w:bCs/>
          <w:kern w:val="1"/>
          <w:sz w:val="28"/>
          <w:szCs w:val="28"/>
        </w:rPr>
        <w:t>Версия 1.0</w:t>
      </w:r>
      <w:r w:rsidR="001F3305" w:rsidRPr="008B4E2C">
        <w:rPr>
          <w:b/>
          <w:bCs/>
          <w:kern w:val="1"/>
          <w:sz w:val="28"/>
          <w:szCs w:val="28"/>
        </w:rPr>
        <w:t>.</w:t>
      </w:r>
      <w:r w:rsidR="007D5616" w:rsidRPr="008B4E2C">
        <w:rPr>
          <w:b/>
          <w:bCs/>
          <w:kern w:val="1"/>
          <w:sz w:val="28"/>
          <w:szCs w:val="28"/>
        </w:rPr>
        <w:t>1</w:t>
      </w:r>
    </w:p>
    <w:p w:rsidR="00CF4432" w:rsidRPr="008B4E2C" w:rsidRDefault="00CF4432" w:rsidP="00CF4432"/>
    <w:p w:rsidR="00CF4432" w:rsidRPr="008B4E2C" w:rsidRDefault="00CF4432" w:rsidP="00CF4432">
      <w:pPr>
        <w:jc w:val="center"/>
        <w:rPr>
          <w:b/>
        </w:rPr>
      </w:pPr>
      <w:r w:rsidRPr="008B4E2C">
        <w:rPr>
          <w:b/>
        </w:rPr>
        <w:t>Цель курса</w:t>
      </w:r>
    </w:p>
    <w:p w:rsidR="000A3158" w:rsidRPr="008B4E2C" w:rsidRDefault="000A3158" w:rsidP="00CF4432">
      <w:pPr>
        <w:jc w:val="center"/>
        <w:rPr>
          <w:b/>
        </w:rPr>
      </w:pPr>
    </w:p>
    <w:p w:rsidR="000A3158" w:rsidRPr="008B4E2C" w:rsidRDefault="000A3158" w:rsidP="00CF4432">
      <w:pPr>
        <w:jc w:val="center"/>
        <w:rPr>
          <w:i/>
        </w:rPr>
      </w:pPr>
      <w:r w:rsidRPr="008B4E2C">
        <w:rPr>
          <w:i/>
        </w:rPr>
        <w:t xml:space="preserve">Продолжительность курса - </w:t>
      </w:r>
      <w:r w:rsidR="00031DC2" w:rsidRPr="008B4E2C">
        <w:rPr>
          <w:i/>
        </w:rPr>
        <w:t>32</w:t>
      </w:r>
      <w:r w:rsidR="00FF1D3B" w:rsidRPr="008B4E2C">
        <w:rPr>
          <w:i/>
        </w:rPr>
        <w:t xml:space="preserve"> пар</w:t>
      </w:r>
      <w:r w:rsidR="00031DC2" w:rsidRPr="008B4E2C">
        <w:rPr>
          <w:i/>
        </w:rPr>
        <w:t>ы</w:t>
      </w:r>
    </w:p>
    <w:p w:rsidR="00CF4432" w:rsidRPr="008B4E2C" w:rsidRDefault="00CF4432" w:rsidP="002F5220">
      <w:pPr>
        <w:spacing w:before="280" w:after="280"/>
      </w:pPr>
      <w:r w:rsidRPr="008B4E2C">
        <w:t xml:space="preserve">Обучить слушателя основам разработки приложений под мобильные устройства на основе </w:t>
      </w:r>
      <w:proofErr w:type="spellStart"/>
      <w:r w:rsidRPr="008B4E2C">
        <w:t>Android</w:t>
      </w:r>
      <w:proofErr w:type="spellEnd"/>
      <w:r w:rsidRPr="008B4E2C">
        <w:rPr>
          <w:bCs/>
          <w:kern w:val="1"/>
        </w:rPr>
        <w:t xml:space="preserve"> с использованием языка программирования </w:t>
      </w:r>
      <w:proofErr w:type="spellStart"/>
      <w:r w:rsidRPr="008B4E2C">
        <w:rPr>
          <w:bCs/>
          <w:kern w:val="1"/>
        </w:rPr>
        <w:t>Java</w:t>
      </w:r>
      <w:proofErr w:type="spellEnd"/>
      <w:r w:rsidRPr="008B4E2C">
        <w:rPr>
          <w:b/>
          <w:bCs/>
          <w:kern w:val="1"/>
        </w:rPr>
        <w:t xml:space="preserve">.  </w:t>
      </w:r>
      <w:r w:rsidRPr="008B4E2C">
        <w:t>Научить выбирать правильные механизмы и конструкции для решения той или иной задачи.</w:t>
      </w:r>
    </w:p>
    <w:p w:rsidR="00CF4432" w:rsidRPr="008B4E2C" w:rsidRDefault="00CF4432" w:rsidP="00CF4432"/>
    <w:p w:rsidR="00CF4432" w:rsidRPr="008B4E2C" w:rsidRDefault="00CF4432" w:rsidP="00CF4432">
      <w:pPr>
        <w:jc w:val="center"/>
      </w:pPr>
      <w:r w:rsidRPr="008B4E2C">
        <w:rPr>
          <w:b/>
        </w:rPr>
        <w:t>По окончании курса слушатель будет:</w:t>
      </w:r>
    </w:p>
    <w:p w:rsidR="00CF4432" w:rsidRPr="008B4E2C" w:rsidRDefault="00CF4432" w:rsidP="00CA1980">
      <w:pPr>
        <w:numPr>
          <w:ilvl w:val="0"/>
          <w:numId w:val="2"/>
        </w:numPr>
      </w:pPr>
      <w:r w:rsidRPr="008B4E2C">
        <w:t xml:space="preserve">Понимать архитектуру </w:t>
      </w:r>
      <w:proofErr w:type="spellStart"/>
      <w:r w:rsidRPr="008B4E2C">
        <w:t>Android</w:t>
      </w:r>
      <w:proofErr w:type="spellEnd"/>
    </w:p>
    <w:p w:rsidR="00CF4432" w:rsidRPr="008B4E2C" w:rsidRDefault="00CF4432" w:rsidP="00CA1980">
      <w:pPr>
        <w:numPr>
          <w:ilvl w:val="0"/>
          <w:numId w:val="2"/>
        </w:numPr>
      </w:pPr>
      <w:r w:rsidRPr="008B4E2C">
        <w:t xml:space="preserve">Уметь создавать, компилировать, и отлаживать проекты в IDE </w:t>
      </w:r>
      <w:proofErr w:type="spellStart"/>
      <w:r w:rsidRPr="008B4E2C">
        <w:t>Eclipse</w:t>
      </w:r>
      <w:proofErr w:type="spellEnd"/>
      <w:r w:rsidR="00661831" w:rsidRPr="008B4E2C">
        <w:t xml:space="preserve">, </w:t>
      </w:r>
      <w:proofErr w:type="spellStart"/>
      <w:r w:rsidR="00661831" w:rsidRPr="008B4E2C">
        <w:t>Android</w:t>
      </w:r>
      <w:proofErr w:type="spellEnd"/>
      <w:r w:rsidR="00661831" w:rsidRPr="008B4E2C">
        <w:t xml:space="preserve"> </w:t>
      </w:r>
      <w:proofErr w:type="spellStart"/>
      <w:r w:rsidR="00661831" w:rsidRPr="008B4E2C">
        <w:t>Studio</w:t>
      </w:r>
      <w:proofErr w:type="spellEnd"/>
    </w:p>
    <w:p w:rsidR="00CF4432" w:rsidRPr="008B4E2C" w:rsidRDefault="00CF4432" w:rsidP="00CA1980">
      <w:pPr>
        <w:numPr>
          <w:ilvl w:val="0"/>
          <w:numId w:val="2"/>
        </w:numPr>
      </w:pPr>
      <w:r w:rsidRPr="008B4E2C">
        <w:t xml:space="preserve">Разбираться в принципах жизненного цикла приложений </w:t>
      </w:r>
      <w:proofErr w:type="spellStart"/>
      <w:r w:rsidRPr="008B4E2C">
        <w:t>Android</w:t>
      </w:r>
      <w:proofErr w:type="spellEnd"/>
    </w:p>
    <w:p w:rsidR="00CF4432" w:rsidRPr="008B4E2C" w:rsidRDefault="00CF4432" w:rsidP="00CA1980">
      <w:pPr>
        <w:numPr>
          <w:ilvl w:val="0"/>
          <w:numId w:val="2"/>
        </w:numPr>
      </w:pPr>
      <w:r w:rsidRPr="008B4E2C">
        <w:t xml:space="preserve">Использовать различные разновидности </w:t>
      </w:r>
      <w:proofErr w:type="spellStart"/>
      <w:r w:rsidRPr="008B4E2C">
        <w:t>Activity</w:t>
      </w:r>
      <w:proofErr w:type="spellEnd"/>
    </w:p>
    <w:p w:rsidR="00CF4432" w:rsidRPr="008B4E2C" w:rsidRDefault="00CF4432" w:rsidP="00CA1980">
      <w:pPr>
        <w:numPr>
          <w:ilvl w:val="0"/>
          <w:numId w:val="2"/>
        </w:numPr>
      </w:pPr>
      <w:r w:rsidRPr="008B4E2C">
        <w:t xml:space="preserve">Разрабатывать </w:t>
      </w:r>
      <w:proofErr w:type="spellStart"/>
      <w:r w:rsidRPr="008B4E2C">
        <w:t>виджеты</w:t>
      </w:r>
      <w:proofErr w:type="spellEnd"/>
      <w:r w:rsidRPr="008B4E2C">
        <w:t xml:space="preserve"> различной степени сложности</w:t>
      </w:r>
    </w:p>
    <w:p w:rsidR="00CF4432" w:rsidRPr="008B4E2C" w:rsidRDefault="00CF4432" w:rsidP="00CA1980">
      <w:pPr>
        <w:numPr>
          <w:ilvl w:val="0"/>
          <w:numId w:val="2"/>
        </w:numPr>
      </w:pPr>
      <w:r w:rsidRPr="008B4E2C">
        <w:t>Применять механизмы оповещений и диалоговые окна</w:t>
      </w:r>
    </w:p>
    <w:p w:rsidR="00CF4432" w:rsidRPr="008B4E2C" w:rsidRDefault="00CF4432" w:rsidP="00CA1980">
      <w:pPr>
        <w:numPr>
          <w:ilvl w:val="0"/>
          <w:numId w:val="2"/>
        </w:numPr>
      </w:pPr>
      <w:proofErr w:type="gramStart"/>
      <w:r w:rsidRPr="008B4E2C">
        <w:t xml:space="preserve">Использовать различные </w:t>
      </w:r>
      <w:proofErr w:type="spellStart"/>
      <w:r w:rsidR="00467E29" w:rsidRPr="008B4E2C">
        <w:t>виджеты</w:t>
      </w:r>
      <w:proofErr w:type="spellEnd"/>
      <w:r w:rsidRPr="008B4E2C">
        <w:t xml:space="preserve"> в зависимости от поставленной задачи</w:t>
      </w:r>
      <w:proofErr w:type="gramEnd"/>
    </w:p>
    <w:p w:rsidR="00CF4432" w:rsidRPr="008B4E2C" w:rsidRDefault="00CF4432" w:rsidP="00CA1980">
      <w:pPr>
        <w:numPr>
          <w:ilvl w:val="0"/>
          <w:numId w:val="2"/>
        </w:numPr>
      </w:pPr>
      <w:r w:rsidRPr="008B4E2C">
        <w:t>Уметь создавать приложения, реагирующие на жесты</w:t>
      </w:r>
    </w:p>
    <w:p w:rsidR="00CF4432" w:rsidRPr="008B4E2C" w:rsidRDefault="00CF4432" w:rsidP="00CA1980">
      <w:pPr>
        <w:numPr>
          <w:ilvl w:val="0"/>
          <w:numId w:val="2"/>
        </w:numPr>
      </w:pPr>
      <w:r w:rsidRPr="008B4E2C">
        <w:t>Разбираться в механизмах графического вывода и работы с изображениями</w:t>
      </w:r>
    </w:p>
    <w:p w:rsidR="00CF4432" w:rsidRPr="008B4E2C" w:rsidRDefault="00CF4432" w:rsidP="00CA1980">
      <w:pPr>
        <w:numPr>
          <w:ilvl w:val="0"/>
          <w:numId w:val="2"/>
        </w:numPr>
      </w:pPr>
      <w:r w:rsidRPr="008B4E2C">
        <w:t>Взаимодействовать с источниками данных</w:t>
      </w:r>
    </w:p>
    <w:p w:rsidR="0011523E" w:rsidRPr="008B4E2C" w:rsidRDefault="0011523E" w:rsidP="00CA1980">
      <w:pPr>
        <w:numPr>
          <w:ilvl w:val="0"/>
          <w:numId w:val="2"/>
        </w:numPr>
      </w:pPr>
      <w:r w:rsidRPr="008B4E2C">
        <w:t xml:space="preserve">Владеть механизмами интеграции с таким веб-сервисами, как </w:t>
      </w:r>
      <w:proofErr w:type="spellStart"/>
      <w:r w:rsidRPr="008B4E2C">
        <w:t>Facebook</w:t>
      </w:r>
      <w:proofErr w:type="spellEnd"/>
      <w:r w:rsidRPr="008B4E2C">
        <w:t xml:space="preserve">, </w:t>
      </w:r>
      <w:proofErr w:type="spellStart"/>
      <w:r w:rsidRPr="008B4E2C">
        <w:t>Twitter</w:t>
      </w:r>
      <w:proofErr w:type="spellEnd"/>
    </w:p>
    <w:p w:rsidR="0011523E" w:rsidRPr="008B4E2C" w:rsidRDefault="0011523E" w:rsidP="00CA1980">
      <w:pPr>
        <w:numPr>
          <w:ilvl w:val="0"/>
          <w:numId w:val="2"/>
        </w:numPr>
      </w:pPr>
      <w:r w:rsidRPr="008B4E2C">
        <w:t xml:space="preserve">Понимать принципы и требования к регистрации приложения в </w:t>
      </w:r>
      <w:proofErr w:type="spellStart"/>
      <w:r w:rsidRPr="008B4E2C">
        <w:t>Google</w:t>
      </w:r>
      <w:proofErr w:type="spellEnd"/>
      <w:r w:rsidRPr="008B4E2C">
        <w:t xml:space="preserve"> </w:t>
      </w:r>
      <w:proofErr w:type="spellStart"/>
      <w:r w:rsidRPr="008B4E2C">
        <w:t>Play</w:t>
      </w:r>
      <w:proofErr w:type="spellEnd"/>
      <w:r w:rsidR="00106A99" w:rsidRPr="008B4E2C">
        <w:t xml:space="preserve"> и других магазинах приложений</w:t>
      </w:r>
    </w:p>
    <w:p w:rsidR="0011523E" w:rsidRPr="008B4E2C" w:rsidRDefault="0011523E" w:rsidP="0011523E"/>
    <w:p w:rsidR="002F5220" w:rsidRPr="008B4E2C" w:rsidRDefault="002F5220" w:rsidP="002F5220">
      <w:pPr>
        <w:ind w:left="360"/>
      </w:pPr>
      <w:r w:rsidRPr="008B4E2C">
        <w:t>По окончании данного курса студент сдаёт все практические задания курса. На основании всех сданных заданий выставляется оценка по предмету.</w:t>
      </w:r>
    </w:p>
    <w:p w:rsidR="00893717" w:rsidRDefault="00893717" w:rsidP="00C21544">
      <w:pPr>
        <w:rPr>
          <w:bCs/>
          <w:i/>
        </w:rPr>
      </w:pPr>
    </w:p>
    <w:p w:rsidR="00BF010A" w:rsidRPr="008B4E2C" w:rsidRDefault="00893717" w:rsidP="00C21544">
      <w:pPr>
        <w:rPr>
          <w:bCs/>
          <w:i/>
        </w:rPr>
      </w:pPr>
      <w:r>
        <w:rPr>
          <w:bCs/>
          <w:i/>
        </w:rPr>
        <w:t>Неделя 1</w:t>
      </w:r>
    </w:p>
    <w:p w:rsidR="00BF010A" w:rsidRPr="008B4E2C" w:rsidRDefault="00BF010A" w:rsidP="00C21544">
      <w:pPr>
        <w:rPr>
          <w:bCs/>
          <w:i/>
        </w:rPr>
      </w:pPr>
    </w:p>
    <w:p w:rsidR="00C21544" w:rsidRPr="008B4E2C" w:rsidRDefault="00927A76" w:rsidP="00C21544">
      <w:pPr>
        <w:rPr>
          <w:bCs/>
          <w:i/>
        </w:rPr>
      </w:pPr>
      <w:r w:rsidRPr="008B4E2C">
        <w:rPr>
          <w:bCs/>
          <w:i/>
        </w:rPr>
        <w:t>Модуль 1</w:t>
      </w:r>
      <w:r w:rsidR="00C153BF" w:rsidRPr="008B4E2C">
        <w:rPr>
          <w:bCs/>
          <w:i/>
        </w:rPr>
        <w:t xml:space="preserve"> (</w:t>
      </w:r>
      <w:r w:rsidR="00FF1D3B" w:rsidRPr="008B4E2C">
        <w:rPr>
          <w:bCs/>
          <w:i/>
        </w:rPr>
        <w:t>2</w:t>
      </w:r>
      <w:r w:rsidRPr="008B4E2C">
        <w:rPr>
          <w:bCs/>
          <w:i/>
        </w:rPr>
        <w:t xml:space="preserve"> пары)</w:t>
      </w:r>
      <w:r w:rsidR="00C21544" w:rsidRPr="008B4E2C">
        <w:rPr>
          <w:bCs/>
          <w:i/>
        </w:rPr>
        <w:t xml:space="preserve"> </w:t>
      </w:r>
    </w:p>
    <w:p w:rsidR="00C21544" w:rsidRPr="008B4E2C" w:rsidRDefault="00C21544" w:rsidP="00C21544">
      <w:r w:rsidRPr="008B4E2C">
        <w:rPr>
          <w:b/>
        </w:rPr>
        <w:t>Введение в</w:t>
      </w:r>
      <w:r w:rsidR="006E7B50" w:rsidRPr="008B4E2C">
        <w:rPr>
          <w:b/>
        </w:rPr>
        <w:t xml:space="preserve"> </w:t>
      </w:r>
      <w:proofErr w:type="spellStart"/>
      <w:r w:rsidR="006E7B50" w:rsidRPr="008B4E2C">
        <w:rPr>
          <w:b/>
        </w:rPr>
        <w:t>Android</w:t>
      </w:r>
      <w:proofErr w:type="spellEnd"/>
      <w:r w:rsidR="008D57F3" w:rsidRPr="008B4E2C">
        <w:rPr>
          <w:b/>
        </w:rPr>
        <w:t xml:space="preserve">. Основы </w:t>
      </w:r>
      <w:proofErr w:type="spellStart"/>
      <w:r w:rsidR="008D57F3" w:rsidRPr="008B4E2C">
        <w:rPr>
          <w:b/>
        </w:rPr>
        <w:t>Android</w:t>
      </w:r>
      <w:proofErr w:type="spellEnd"/>
      <w:r w:rsidR="008D57F3" w:rsidRPr="008B4E2C">
        <w:rPr>
          <w:b/>
        </w:rPr>
        <w:t xml:space="preserve">. Установка </w:t>
      </w:r>
      <w:proofErr w:type="gramStart"/>
      <w:r w:rsidR="008D57F3" w:rsidRPr="008B4E2C">
        <w:rPr>
          <w:b/>
        </w:rPr>
        <w:t>необходимого</w:t>
      </w:r>
      <w:proofErr w:type="gramEnd"/>
      <w:r w:rsidR="008D57F3" w:rsidRPr="008B4E2C">
        <w:rPr>
          <w:b/>
        </w:rPr>
        <w:t xml:space="preserve"> ПО</w:t>
      </w:r>
    </w:p>
    <w:p w:rsidR="00927A76" w:rsidRPr="008B4E2C" w:rsidRDefault="00FF1D3B" w:rsidP="0047002E">
      <w:pPr>
        <w:numPr>
          <w:ilvl w:val="0"/>
          <w:numId w:val="18"/>
        </w:numPr>
      </w:pPr>
      <w:r w:rsidRPr="008B4E2C">
        <w:t xml:space="preserve">Введение в </w:t>
      </w:r>
      <w:proofErr w:type="spellStart"/>
      <w:r w:rsidRPr="008B4E2C">
        <w:t>Android</w:t>
      </w:r>
      <w:proofErr w:type="spellEnd"/>
    </w:p>
    <w:p w:rsidR="006E7B50" w:rsidRPr="008B4E2C" w:rsidRDefault="006E7B50" w:rsidP="0047002E">
      <w:pPr>
        <w:numPr>
          <w:ilvl w:val="0"/>
          <w:numId w:val="49"/>
        </w:numPr>
      </w:pPr>
      <w:r w:rsidRPr="008B4E2C">
        <w:t xml:space="preserve">Что такое </w:t>
      </w:r>
      <w:proofErr w:type="spellStart"/>
      <w:r w:rsidRPr="008B4E2C">
        <w:t>Android</w:t>
      </w:r>
      <w:proofErr w:type="spellEnd"/>
      <w:r w:rsidRPr="008B4E2C">
        <w:t>?</w:t>
      </w:r>
    </w:p>
    <w:p w:rsidR="00927A76" w:rsidRPr="008B4E2C" w:rsidRDefault="00927A76" w:rsidP="0047002E">
      <w:pPr>
        <w:numPr>
          <w:ilvl w:val="0"/>
          <w:numId w:val="49"/>
        </w:numPr>
      </w:pPr>
      <w:r w:rsidRPr="008B4E2C">
        <w:t xml:space="preserve">Что такое </w:t>
      </w:r>
      <w:proofErr w:type="spellStart"/>
      <w:r w:rsidRPr="008B4E2C">
        <w:t>Java</w:t>
      </w:r>
      <w:proofErr w:type="spellEnd"/>
      <w:r w:rsidRPr="008B4E2C">
        <w:t xml:space="preserve"> под </w:t>
      </w:r>
      <w:proofErr w:type="spellStart"/>
      <w:r w:rsidRPr="008B4E2C">
        <w:t>Android</w:t>
      </w:r>
      <w:proofErr w:type="spellEnd"/>
      <w:r w:rsidRPr="008B4E2C">
        <w:t>?</w:t>
      </w:r>
    </w:p>
    <w:p w:rsidR="00FF1D3B" w:rsidRPr="008B4E2C" w:rsidRDefault="00FF1D3B" w:rsidP="0047002E">
      <w:pPr>
        <w:numPr>
          <w:ilvl w:val="0"/>
          <w:numId w:val="49"/>
        </w:numPr>
      </w:pPr>
      <w:r w:rsidRPr="008B4E2C">
        <w:t>Виртуальная машина</w:t>
      </w:r>
    </w:p>
    <w:p w:rsidR="00FF1D3B" w:rsidRPr="008B4E2C" w:rsidRDefault="00FF1D3B" w:rsidP="0047002E">
      <w:pPr>
        <w:numPr>
          <w:ilvl w:val="0"/>
          <w:numId w:val="49"/>
        </w:numPr>
      </w:pPr>
      <w:r w:rsidRPr="008B4E2C">
        <w:t xml:space="preserve">Кратко об архитектуре </w:t>
      </w:r>
      <w:proofErr w:type="spellStart"/>
      <w:r w:rsidRPr="008B4E2C">
        <w:t>Android</w:t>
      </w:r>
      <w:proofErr w:type="spellEnd"/>
    </w:p>
    <w:p w:rsidR="00927A76" w:rsidRPr="008B4E2C" w:rsidRDefault="00927A76" w:rsidP="0047002E">
      <w:pPr>
        <w:numPr>
          <w:ilvl w:val="0"/>
          <w:numId w:val="49"/>
        </w:numPr>
      </w:pPr>
      <w:proofErr w:type="spellStart"/>
      <w:r w:rsidRPr="008B4E2C">
        <w:t>Android</w:t>
      </w:r>
      <w:proofErr w:type="spellEnd"/>
      <w:r w:rsidRPr="008B4E2C">
        <w:t xml:space="preserve"> SDK</w:t>
      </w:r>
    </w:p>
    <w:p w:rsidR="00C21544" w:rsidRPr="00F73102" w:rsidRDefault="00C21544" w:rsidP="0047002E">
      <w:pPr>
        <w:numPr>
          <w:ilvl w:val="0"/>
          <w:numId w:val="18"/>
        </w:numPr>
        <w:rPr>
          <w:lang w:val="en-US"/>
        </w:rPr>
      </w:pPr>
      <w:r w:rsidRPr="008B4E2C">
        <w:t>Программная</w:t>
      </w:r>
      <w:r w:rsidRPr="00F73102">
        <w:rPr>
          <w:lang w:val="en-US"/>
        </w:rPr>
        <w:t xml:space="preserve"> </w:t>
      </w:r>
      <w:r w:rsidRPr="008B4E2C">
        <w:t>среда</w:t>
      </w:r>
      <w:r w:rsidRPr="00F73102">
        <w:rPr>
          <w:lang w:val="en-US"/>
        </w:rPr>
        <w:t xml:space="preserve"> </w:t>
      </w:r>
      <w:r w:rsidR="008B4DEF" w:rsidRPr="00F73102">
        <w:rPr>
          <w:lang w:val="en-US"/>
        </w:rPr>
        <w:t xml:space="preserve">“Android Studio”, </w:t>
      </w:r>
      <w:r w:rsidRPr="00F73102">
        <w:rPr>
          <w:lang w:val="en-US"/>
        </w:rPr>
        <w:t xml:space="preserve">Android SDK </w:t>
      </w:r>
    </w:p>
    <w:p w:rsidR="00C21544" w:rsidRPr="008B4E2C" w:rsidRDefault="00BB5DEE" w:rsidP="0047002E">
      <w:pPr>
        <w:numPr>
          <w:ilvl w:val="0"/>
          <w:numId w:val="54"/>
        </w:numPr>
      </w:pPr>
      <w:r w:rsidRPr="008B4E2C">
        <w:t>Инсталляция</w:t>
      </w:r>
    </w:p>
    <w:p w:rsidR="00C21544" w:rsidRPr="008B4E2C" w:rsidRDefault="00C21544" w:rsidP="0047002E">
      <w:pPr>
        <w:numPr>
          <w:ilvl w:val="0"/>
          <w:numId w:val="54"/>
        </w:numPr>
      </w:pPr>
      <w:r w:rsidRPr="008B4E2C">
        <w:t xml:space="preserve">Основы работы с </w:t>
      </w:r>
      <w:proofErr w:type="spellStart"/>
      <w:r w:rsidR="008B4DEF" w:rsidRPr="008B4E2C">
        <w:t>Android</w:t>
      </w:r>
      <w:proofErr w:type="spellEnd"/>
      <w:r w:rsidR="008B4DEF" w:rsidRPr="008B4E2C">
        <w:t xml:space="preserve"> </w:t>
      </w:r>
      <w:proofErr w:type="spellStart"/>
      <w:r w:rsidR="008B4DEF" w:rsidRPr="008B4E2C">
        <w:t>Studio</w:t>
      </w:r>
      <w:proofErr w:type="spellEnd"/>
    </w:p>
    <w:p w:rsidR="00C21544" w:rsidRPr="008B4E2C" w:rsidRDefault="00BB5DEE" w:rsidP="0047002E">
      <w:pPr>
        <w:numPr>
          <w:ilvl w:val="0"/>
          <w:numId w:val="54"/>
        </w:numPr>
      </w:pPr>
      <w:r w:rsidRPr="008B4E2C">
        <w:t>Создание проекта</w:t>
      </w:r>
    </w:p>
    <w:p w:rsidR="00BB5DEE" w:rsidRPr="008B4E2C" w:rsidRDefault="00BB5DEE" w:rsidP="0047002E">
      <w:pPr>
        <w:numPr>
          <w:ilvl w:val="0"/>
          <w:numId w:val="54"/>
        </w:numPr>
      </w:pPr>
      <w:r w:rsidRPr="008B4E2C">
        <w:t>Добавление файла к проекту</w:t>
      </w:r>
    </w:p>
    <w:p w:rsidR="00BB5DEE" w:rsidRPr="008B4E2C" w:rsidRDefault="00BB5DEE" w:rsidP="0047002E">
      <w:pPr>
        <w:numPr>
          <w:ilvl w:val="0"/>
          <w:numId w:val="54"/>
        </w:numPr>
      </w:pPr>
      <w:r w:rsidRPr="008B4E2C">
        <w:t>Обзор альтернативных средств разработки</w:t>
      </w:r>
    </w:p>
    <w:p w:rsidR="008B4DEF" w:rsidRPr="008B4E2C" w:rsidRDefault="008B4DEF" w:rsidP="0047002E">
      <w:pPr>
        <w:numPr>
          <w:ilvl w:val="0"/>
          <w:numId w:val="54"/>
        </w:numPr>
      </w:pPr>
      <w:r w:rsidRPr="008B4E2C">
        <w:lastRenderedPageBreak/>
        <w:t xml:space="preserve">Что такое </w:t>
      </w:r>
      <w:proofErr w:type="spellStart"/>
      <w:r w:rsidRPr="008B4E2C">
        <w:t>Android</w:t>
      </w:r>
      <w:proofErr w:type="spellEnd"/>
      <w:r w:rsidRPr="008B4E2C">
        <w:t xml:space="preserve"> SDK?</w:t>
      </w:r>
    </w:p>
    <w:p w:rsidR="008B4DEF" w:rsidRPr="008B4E2C" w:rsidRDefault="008B4DEF" w:rsidP="0047002E">
      <w:pPr>
        <w:numPr>
          <w:ilvl w:val="0"/>
          <w:numId w:val="54"/>
        </w:numPr>
      </w:pPr>
      <w:r w:rsidRPr="008B4E2C">
        <w:t xml:space="preserve">Особенности различных версий </w:t>
      </w:r>
      <w:proofErr w:type="spellStart"/>
      <w:r w:rsidRPr="008B4E2C">
        <w:t>Android</w:t>
      </w:r>
      <w:proofErr w:type="spellEnd"/>
      <w:r w:rsidRPr="008B4E2C">
        <w:t xml:space="preserve"> SDK</w:t>
      </w:r>
    </w:p>
    <w:p w:rsidR="008B4DEF" w:rsidRPr="008B4E2C" w:rsidRDefault="008B4DEF" w:rsidP="0047002E">
      <w:pPr>
        <w:numPr>
          <w:ilvl w:val="0"/>
          <w:numId w:val="54"/>
        </w:numPr>
      </w:pPr>
      <w:r w:rsidRPr="008B4E2C">
        <w:t xml:space="preserve">Запуск простейшего приложения </w:t>
      </w:r>
    </w:p>
    <w:p w:rsidR="008B4DEF" w:rsidRPr="008B4E2C" w:rsidRDefault="008B4DEF" w:rsidP="008B4DEF">
      <w:pPr>
        <w:numPr>
          <w:ilvl w:val="1"/>
          <w:numId w:val="54"/>
        </w:numPr>
      </w:pPr>
      <w:r w:rsidRPr="008B4E2C">
        <w:t>Запуск на устройстве</w:t>
      </w:r>
    </w:p>
    <w:p w:rsidR="008D57F3" w:rsidRPr="008B4E2C" w:rsidRDefault="008B4DEF" w:rsidP="008D57F3">
      <w:pPr>
        <w:numPr>
          <w:ilvl w:val="1"/>
          <w:numId w:val="54"/>
        </w:numPr>
      </w:pPr>
      <w:r w:rsidRPr="008B4E2C">
        <w:t>Запуск на эмуляторе</w:t>
      </w:r>
    </w:p>
    <w:p w:rsidR="00CF4432" w:rsidRPr="008B4E2C" w:rsidRDefault="00CF4432" w:rsidP="008D57F3">
      <w:pPr>
        <w:numPr>
          <w:ilvl w:val="0"/>
          <w:numId w:val="70"/>
        </w:numPr>
        <w:tabs>
          <w:tab w:val="clear" w:pos="1068"/>
          <w:tab w:val="num" w:pos="720"/>
        </w:tabs>
        <w:ind w:hanging="708"/>
      </w:pPr>
      <w:r w:rsidRPr="008B4E2C">
        <w:t xml:space="preserve">Обзор общих сведений о платформе </w:t>
      </w:r>
      <w:proofErr w:type="spellStart"/>
      <w:r w:rsidRPr="008B4E2C">
        <w:t>Android</w:t>
      </w:r>
      <w:proofErr w:type="spellEnd"/>
    </w:p>
    <w:p w:rsidR="008D57F3" w:rsidRPr="008B4E2C" w:rsidRDefault="00CF4432" w:rsidP="008D57F3">
      <w:pPr>
        <w:numPr>
          <w:ilvl w:val="0"/>
          <w:numId w:val="70"/>
        </w:numPr>
        <w:tabs>
          <w:tab w:val="clear" w:pos="1068"/>
          <w:tab w:val="num" w:pos="720"/>
        </w:tabs>
        <w:ind w:hanging="708"/>
      </w:pPr>
      <w:r w:rsidRPr="008B4E2C">
        <w:t xml:space="preserve">Уровни архитектуры </w:t>
      </w:r>
      <w:proofErr w:type="spellStart"/>
      <w:r w:rsidRPr="008B4E2C">
        <w:t>Android</w:t>
      </w:r>
      <w:proofErr w:type="spellEnd"/>
    </w:p>
    <w:p w:rsidR="008D57F3" w:rsidRPr="008B4E2C" w:rsidRDefault="00CF4432" w:rsidP="008D57F3">
      <w:pPr>
        <w:numPr>
          <w:ilvl w:val="0"/>
          <w:numId w:val="70"/>
        </w:numPr>
        <w:tabs>
          <w:tab w:val="clear" w:pos="1068"/>
          <w:tab w:val="num" w:pos="720"/>
        </w:tabs>
        <w:ind w:hanging="708"/>
      </w:pPr>
      <w:r w:rsidRPr="008B4E2C">
        <w:t xml:space="preserve">Процесс выполнения </w:t>
      </w:r>
      <w:r w:rsidR="00011F32" w:rsidRPr="008B4E2C">
        <w:t xml:space="preserve">кода. Виртуальная машина </w:t>
      </w:r>
      <w:proofErr w:type="spellStart"/>
      <w:r w:rsidR="00011F32" w:rsidRPr="008B4E2C">
        <w:t>Dalvik</w:t>
      </w:r>
      <w:proofErr w:type="spellEnd"/>
      <w:r w:rsidR="00FF1D3B" w:rsidRPr="008B4E2C">
        <w:t>. Виртуальная машина ART.</w:t>
      </w:r>
    </w:p>
    <w:p w:rsidR="008D57F3" w:rsidRPr="008B4E2C" w:rsidRDefault="00316715" w:rsidP="008D57F3">
      <w:pPr>
        <w:numPr>
          <w:ilvl w:val="0"/>
          <w:numId w:val="70"/>
        </w:numPr>
        <w:tabs>
          <w:tab w:val="clear" w:pos="1068"/>
          <w:tab w:val="num" w:pos="720"/>
        </w:tabs>
        <w:ind w:hanging="708"/>
      </w:pPr>
      <w:r w:rsidRPr="008B4E2C">
        <w:t xml:space="preserve">Типы </w:t>
      </w:r>
      <w:proofErr w:type="spellStart"/>
      <w:r w:rsidRPr="008B4E2C">
        <w:t>Android</w:t>
      </w:r>
      <w:proofErr w:type="spellEnd"/>
      <w:r w:rsidRPr="008B4E2C">
        <w:t xml:space="preserve"> приложений</w:t>
      </w:r>
    </w:p>
    <w:p w:rsidR="008D57F3" w:rsidRPr="008B4E2C" w:rsidRDefault="00CF4432" w:rsidP="008D57F3">
      <w:pPr>
        <w:numPr>
          <w:ilvl w:val="0"/>
          <w:numId w:val="70"/>
        </w:numPr>
        <w:tabs>
          <w:tab w:val="clear" w:pos="1068"/>
          <w:tab w:val="num" w:pos="720"/>
        </w:tabs>
        <w:ind w:hanging="708"/>
      </w:pPr>
      <w:r w:rsidRPr="008B4E2C">
        <w:t>Установка</w:t>
      </w:r>
      <w:r w:rsidR="00011F32" w:rsidRPr="008B4E2C">
        <w:t xml:space="preserve"> </w:t>
      </w:r>
      <w:proofErr w:type="gramStart"/>
      <w:r w:rsidR="00011F32" w:rsidRPr="008B4E2C">
        <w:t>необходимого</w:t>
      </w:r>
      <w:proofErr w:type="gramEnd"/>
      <w:r w:rsidR="00011F32" w:rsidRPr="008B4E2C">
        <w:t xml:space="preserve"> ПО для разработки</w:t>
      </w:r>
    </w:p>
    <w:p w:rsidR="008D57F3" w:rsidRPr="008B4E2C" w:rsidRDefault="00CF4432" w:rsidP="008D57F3">
      <w:pPr>
        <w:numPr>
          <w:ilvl w:val="0"/>
          <w:numId w:val="70"/>
        </w:numPr>
        <w:tabs>
          <w:tab w:val="clear" w:pos="1068"/>
          <w:tab w:val="num" w:pos="720"/>
        </w:tabs>
        <w:ind w:hanging="708"/>
      </w:pPr>
      <w:r w:rsidRPr="008B4E2C">
        <w:t>Настрой</w:t>
      </w:r>
      <w:r w:rsidR="00011F32" w:rsidRPr="008B4E2C">
        <w:t>ка эмуляторов</w:t>
      </w:r>
    </w:p>
    <w:p w:rsidR="008D57F3" w:rsidRPr="008B4E2C" w:rsidRDefault="0098171C" w:rsidP="008D57F3">
      <w:pPr>
        <w:numPr>
          <w:ilvl w:val="0"/>
          <w:numId w:val="70"/>
        </w:numPr>
        <w:tabs>
          <w:tab w:val="clear" w:pos="1068"/>
          <w:tab w:val="num" w:pos="720"/>
        </w:tabs>
        <w:ind w:hanging="708"/>
      </w:pPr>
      <w:r w:rsidRPr="008B4E2C">
        <w:t>Детальный о</w:t>
      </w:r>
      <w:r w:rsidR="00A54A2D" w:rsidRPr="008B4E2C">
        <w:t xml:space="preserve">бзор </w:t>
      </w:r>
      <w:proofErr w:type="spellStart"/>
      <w:r w:rsidR="00315C58" w:rsidRPr="008B4E2C">
        <w:t>Android</w:t>
      </w:r>
      <w:proofErr w:type="spellEnd"/>
      <w:r w:rsidR="00315C58" w:rsidRPr="008B4E2C">
        <w:t xml:space="preserve"> </w:t>
      </w:r>
      <w:proofErr w:type="spellStart"/>
      <w:r w:rsidR="00315C58" w:rsidRPr="008B4E2C">
        <w:t>Studio</w:t>
      </w:r>
      <w:proofErr w:type="spellEnd"/>
      <w:r w:rsidR="00A54A2D" w:rsidRPr="008B4E2C">
        <w:t xml:space="preserve"> для разработки </w:t>
      </w:r>
      <w:proofErr w:type="spellStart"/>
      <w:r w:rsidR="00A54A2D" w:rsidRPr="008B4E2C">
        <w:t>Android</w:t>
      </w:r>
      <w:proofErr w:type="spellEnd"/>
      <w:r w:rsidR="00A54A2D" w:rsidRPr="008B4E2C">
        <w:t xml:space="preserve"> приложений</w:t>
      </w:r>
    </w:p>
    <w:p w:rsidR="008D57F3" w:rsidRPr="008B4E2C" w:rsidRDefault="00CF4432" w:rsidP="008D57F3">
      <w:pPr>
        <w:numPr>
          <w:ilvl w:val="1"/>
          <w:numId w:val="70"/>
        </w:numPr>
      </w:pPr>
      <w:r w:rsidRPr="008B4E2C">
        <w:t>Основные свойств</w:t>
      </w:r>
      <w:r w:rsidR="0098171C" w:rsidRPr="008B4E2C">
        <w:t>а</w:t>
      </w:r>
    </w:p>
    <w:p w:rsidR="00CF4432" w:rsidRPr="008B4E2C" w:rsidRDefault="0098171C" w:rsidP="008D57F3">
      <w:pPr>
        <w:numPr>
          <w:ilvl w:val="1"/>
          <w:numId w:val="70"/>
        </w:numPr>
      </w:pPr>
      <w:r w:rsidRPr="008B4E2C">
        <w:t>П</w:t>
      </w:r>
      <w:r w:rsidR="00011F32" w:rsidRPr="008B4E2C">
        <w:t>опулярные "горячие клавиши"</w:t>
      </w:r>
    </w:p>
    <w:p w:rsidR="00CF4432" w:rsidRPr="008B4E2C" w:rsidRDefault="00CF4432"/>
    <w:p w:rsidR="002F5220" w:rsidRPr="008B4E2C" w:rsidRDefault="002F5220"/>
    <w:p w:rsidR="00CF4432" w:rsidRPr="008B4E2C" w:rsidRDefault="00CF4432" w:rsidP="00CF4432">
      <w:pPr>
        <w:rPr>
          <w:b/>
        </w:rPr>
      </w:pPr>
      <w:r w:rsidRPr="008B4E2C">
        <w:rPr>
          <w:bCs/>
          <w:i/>
        </w:rPr>
        <w:t xml:space="preserve">Модуль </w:t>
      </w:r>
      <w:r w:rsidR="006B1928" w:rsidRPr="008B4E2C">
        <w:rPr>
          <w:bCs/>
          <w:i/>
        </w:rPr>
        <w:t>2</w:t>
      </w:r>
      <w:r w:rsidR="00C153BF" w:rsidRPr="008B4E2C">
        <w:rPr>
          <w:bCs/>
          <w:i/>
        </w:rPr>
        <w:t xml:space="preserve"> (2 пары)</w:t>
      </w:r>
    </w:p>
    <w:p w:rsidR="00CF4432" w:rsidRPr="008B4E2C" w:rsidRDefault="00CF4432" w:rsidP="00CF4432">
      <w:r w:rsidRPr="008B4E2C">
        <w:rPr>
          <w:b/>
        </w:rPr>
        <w:t xml:space="preserve">Структура </w:t>
      </w:r>
      <w:proofErr w:type="spellStart"/>
      <w:r w:rsidRPr="008B4E2C">
        <w:rPr>
          <w:b/>
        </w:rPr>
        <w:t>android</w:t>
      </w:r>
      <w:proofErr w:type="spellEnd"/>
      <w:r w:rsidRPr="008B4E2C">
        <w:rPr>
          <w:b/>
        </w:rPr>
        <w:t>-проекта. Пользовательский интерфейс приложения.</w:t>
      </w:r>
    </w:p>
    <w:p w:rsidR="00316715" w:rsidRPr="008B4E2C" w:rsidRDefault="00CA45B6" w:rsidP="0047002E">
      <w:pPr>
        <w:numPr>
          <w:ilvl w:val="1"/>
          <w:numId w:val="23"/>
        </w:numPr>
        <w:tabs>
          <w:tab w:val="clear" w:pos="1080"/>
        </w:tabs>
        <w:ind w:left="709" w:hanging="283"/>
      </w:pPr>
      <w:r w:rsidRPr="008B4E2C">
        <w:t>Создание "</w:t>
      </w:r>
      <w:proofErr w:type="spellStart"/>
      <w:r w:rsidRPr="008B4E2C">
        <w:t>Hello</w:t>
      </w:r>
      <w:proofErr w:type="spellEnd"/>
      <w:r w:rsidRPr="008B4E2C">
        <w:t xml:space="preserve">, </w:t>
      </w:r>
      <w:proofErr w:type="spellStart"/>
      <w:r w:rsidRPr="008B4E2C">
        <w:t>World</w:t>
      </w:r>
      <w:proofErr w:type="spellEnd"/>
      <w:r w:rsidRPr="008B4E2C">
        <w:t>"-проекта</w:t>
      </w:r>
    </w:p>
    <w:p w:rsidR="00830ADE" w:rsidRPr="008B4E2C" w:rsidRDefault="00CF4432" w:rsidP="0047002E">
      <w:pPr>
        <w:numPr>
          <w:ilvl w:val="1"/>
          <w:numId w:val="23"/>
        </w:numPr>
        <w:tabs>
          <w:tab w:val="clear" w:pos="1080"/>
        </w:tabs>
        <w:ind w:hanging="654"/>
      </w:pPr>
      <w:r w:rsidRPr="008B4E2C">
        <w:t>Физическая структура проекта</w:t>
      </w:r>
    </w:p>
    <w:p w:rsidR="00CF4432" w:rsidRPr="008B4E2C" w:rsidRDefault="00830ADE" w:rsidP="0047002E">
      <w:pPr>
        <w:numPr>
          <w:ilvl w:val="1"/>
          <w:numId w:val="63"/>
        </w:numPr>
      </w:pPr>
      <w:r w:rsidRPr="008B4E2C">
        <w:t xml:space="preserve"> </w:t>
      </w:r>
      <w:r w:rsidR="00CA45B6" w:rsidRPr="008B4E2C">
        <w:t xml:space="preserve">Файл манифеста. </w:t>
      </w:r>
      <w:r w:rsidR="00CF4432" w:rsidRPr="008B4E2C">
        <w:t>Файл AndroidManifest.xml</w:t>
      </w:r>
    </w:p>
    <w:p w:rsidR="00CA45B6" w:rsidRPr="008B4E2C" w:rsidRDefault="00CA45B6" w:rsidP="0047002E">
      <w:pPr>
        <w:numPr>
          <w:ilvl w:val="1"/>
          <w:numId w:val="63"/>
        </w:numPr>
        <w:tabs>
          <w:tab w:val="clear" w:pos="1080"/>
          <w:tab w:val="num" w:pos="1134"/>
        </w:tabs>
      </w:pPr>
      <w:r w:rsidRPr="008B4E2C">
        <w:t>Разметка. Файл разметки</w:t>
      </w:r>
    </w:p>
    <w:p w:rsidR="00CA45B6" w:rsidRPr="008B4E2C" w:rsidRDefault="00CA45B6" w:rsidP="0047002E">
      <w:pPr>
        <w:numPr>
          <w:ilvl w:val="1"/>
          <w:numId w:val="63"/>
        </w:numPr>
        <w:tabs>
          <w:tab w:val="clear" w:pos="1080"/>
          <w:tab w:val="num" w:pos="1134"/>
        </w:tabs>
      </w:pPr>
      <w:r w:rsidRPr="008B4E2C">
        <w:t>Строки. Файл со строками</w:t>
      </w:r>
    </w:p>
    <w:p w:rsidR="00CF4432" w:rsidRPr="008B4E2C" w:rsidRDefault="00CF4432" w:rsidP="0047002E">
      <w:pPr>
        <w:numPr>
          <w:ilvl w:val="1"/>
          <w:numId w:val="63"/>
        </w:numPr>
        <w:tabs>
          <w:tab w:val="clear" w:pos="1080"/>
          <w:tab w:val="num" w:pos="1134"/>
        </w:tabs>
      </w:pPr>
      <w:r w:rsidRPr="008B4E2C">
        <w:t>Файл R.java</w:t>
      </w:r>
    </w:p>
    <w:p w:rsidR="00213BB0" w:rsidRPr="008B4E2C" w:rsidRDefault="00213BB0" w:rsidP="0047002E">
      <w:pPr>
        <w:numPr>
          <w:ilvl w:val="1"/>
          <w:numId w:val="63"/>
        </w:numPr>
        <w:tabs>
          <w:tab w:val="clear" w:pos="1080"/>
          <w:tab w:val="num" w:pos="1134"/>
        </w:tabs>
      </w:pPr>
      <w:r w:rsidRPr="008B4E2C">
        <w:t>Файл с исходным кодом</w:t>
      </w:r>
    </w:p>
    <w:p w:rsidR="00830ADE" w:rsidRPr="008B4E2C" w:rsidRDefault="00213BB0" w:rsidP="0047002E">
      <w:pPr>
        <w:numPr>
          <w:ilvl w:val="1"/>
          <w:numId w:val="23"/>
        </w:numPr>
        <w:tabs>
          <w:tab w:val="clear" w:pos="1080"/>
        </w:tabs>
        <w:ind w:left="709" w:hanging="283"/>
      </w:pPr>
      <w:r w:rsidRPr="008B4E2C">
        <w:t>Запуск проекта</w:t>
      </w:r>
    </w:p>
    <w:p w:rsidR="00213BB0" w:rsidRPr="008B4E2C" w:rsidRDefault="00213BB0" w:rsidP="0047002E">
      <w:pPr>
        <w:numPr>
          <w:ilvl w:val="1"/>
          <w:numId w:val="64"/>
        </w:numPr>
      </w:pPr>
      <w:r w:rsidRPr="008B4E2C">
        <w:t>Запуск проекта на эмуляторе</w:t>
      </w:r>
    </w:p>
    <w:p w:rsidR="00213BB0" w:rsidRPr="008B4E2C" w:rsidRDefault="00213BB0" w:rsidP="0047002E">
      <w:pPr>
        <w:numPr>
          <w:ilvl w:val="1"/>
          <w:numId w:val="64"/>
        </w:numPr>
        <w:tabs>
          <w:tab w:val="clear" w:pos="1080"/>
        </w:tabs>
      </w:pPr>
      <w:r w:rsidRPr="008B4E2C">
        <w:t>Запуск проекта на телефоне</w:t>
      </w:r>
    </w:p>
    <w:p w:rsidR="00830ADE" w:rsidRPr="008B4E2C" w:rsidRDefault="00830ADE" w:rsidP="0047002E">
      <w:pPr>
        <w:pStyle w:val="ac"/>
        <w:numPr>
          <w:ilvl w:val="0"/>
          <w:numId w:val="23"/>
        </w:numPr>
        <w:suppressAutoHyphens/>
        <w:spacing w:after="0" w:line="240" w:lineRule="auto"/>
        <w:contextualSpacing w:val="0"/>
        <w:rPr>
          <w:rFonts w:ascii="Times New Roman" w:eastAsia="Times New Roman" w:hAnsi="Times New Roman"/>
          <w:vanish/>
          <w:sz w:val="24"/>
          <w:szCs w:val="24"/>
          <w:lang w:eastAsia="zh-CN"/>
        </w:rPr>
      </w:pPr>
    </w:p>
    <w:p w:rsidR="00830ADE" w:rsidRPr="008B4E2C" w:rsidRDefault="00830ADE" w:rsidP="0047002E">
      <w:pPr>
        <w:pStyle w:val="ac"/>
        <w:numPr>
          <w:ilvl w:val="0"/>
          <w:numId w:val="23"/>
        </w:numPr>
        <w:suppressAutoHyphens/>
        <w:spacing w:after="0" w:line="240" w:lineRule="auto"/>
        <w:contextualSpacing w:val="0"/>
        <w:rPr>
          <w:rFonts w:ascii="Times New Roman" w:eastAsia="Times New Roman" w:hAnsi="Times New Roman"/>
          <w:vanish/>
          <w:sz w:val="24"/>
          <w:szCs w:val="24"/>
          <w:lang w:eastAsia="zh-CN"/>
        </w:rPr>
      </w:pPr>
    </w:p>
    <w:p w:rsidR="00830ADE" w:rsidRPr="008B4E2C" w:rsidRDefault="00830ADE" w:rsidP="0047002E">
      <w:pPr>
        <w:numPr>
          <w:ilvl w:val="0"/>
          <w:numId w:val="23"/>
        </w:numPr>
      </w:pPr>
      <w:r w:rsidRPr="008B4E2C">
        <w:t>События</w:t>
      </w:r>
    </w:p>
    <w:p w:rsidR="00830ADE" w:rsidRPr="008B4E2C" w:rsidRDefault="00830ADE" w:rsidP="0047002E">
      <w:pPr>
        <w:numPr>
          <w:ilvl w:val="1"/>
          <w:numId w:val="23"/>
        </w:numPr>
      </w:pPr>
      <w:r w:rsidRPr="008B4E2C">
        <w:t>Что такое событие?</w:t>
      </w:r>
    </w:p>
    <w:p w:rsidR="00830ADE" w:rsidRPr="008B4E2C" w:rsidRDefault="00830ADE" w:rsidP="0047002E">
      <w:pPr>
        <w:numPr>
          <w:ilvl w:val="1"/>
          <w:numId w:val="23"/>
        </w:numPr>
      </w:pPr>
      <w:r w:rsidRPr="008B4E2C">
        <w:t>Примеры событий</w:t>
      </w:r>
    </w:p>
    <w:p w:rsidR="00830ADE" w:rsidRPr="008B4E2C" w:rsidRDefault="00830ADE" w:rsidP="0047002E">
      <w:pPr>
        <w:numPr>
          <w:ilvl w:val="1"/>
          <w:numId w:val="23"/>
        </w:numPr>
      </w:pPr>
      <w:r w:rsidRPr="008B4E2C">
        <w:t xml:space="preserve">Создание простейшего обработчика события    </w:t>
      </w:r>
    </w:p>
    <w:p w:rsidR="00031DC2" w:rsidRPr="008B4E2C" w:rsidRDefault="00022932" w:rsidP="00031DC2">
      <w:pPr>
        <w:numPr>
          <w:ilvl w:val="0"/>
          <w:numId w:val="23"/>
        </w:numPr>
      </w:pPr>
      <w:r w:rsidRPr="008B4E2C">
        <w:t xml:space="preserve">Жизненный цикл приложения </w:t>
      </w:r>
      <w:proofErr w:type="spellStart"/>
      <w:r w:rsidRPr="008B4E2C">
        <w:t>Android</w:t>
      </w:r>
      <w:proofErr w:type="spellEnd"/>
    </w:p>
    <w:p w:rsidR="00031DC2" w:rsidRPr="008B4E2C" w:rsidRDefault="00011F32" w:rsidP="00031DC2">
      <w:pPr>
        <w:numPr>
          <w:ilvl w:val="0"/>
          <w:numId w:val="23"/>
        </w:numPr>
      </w:pPr>
      <w:r w:rsidRPr="008B4E2C">
        <w:t xml:space="preserve">Понятие </w:t>
      </w:r>
      <w:proofErr w:type="spellStart"/>
      <w:r w:rsidRPr="008B4E2C">
        <w:t>Activity</w:t>
      </w:r>
      <w:proofErr w:type="spellEnd"/>
    </w:p>
    <w:p w:rsidR="00031DC2" w:rsidRPr="008B4E2C" w:rsidRDefault="00011F32" w:rsidP="00031DC2">
      <w:pPr>
        <w:numPr>
          <w:ilvl w:val="0"/>
          <w:numId w:val="23"/>
        </w:numPr>
      </w:pPr>
      <w:r w:rsidRPr="008B4E2C">
        <w:t xml:space="preserve">Жизненный цикл </w:t>
      </w:r>
      <w:proofErr w:type="spellStart"/>
      <w:r w:rsidRPr="008B4E2C">
        <w:t>Activity</w:t>
      </w:r>
      <w:proofErr w:type="spellEnd"/>
    </w:p>
    <w:p w:rsidR="00CF4432" w:rsidRPr="008B4E2C" w:rsidRDefault="00CF4432" w:rsidP="00031DC2">
      <w:pPr>
        <w:numPr>
          <w:ilvl w:val="0"/>
          <w:numId w:val="23"/>
        </w:numPr>
      </w:pPr>
      <w:r w:rsidRPr="008B4E2C">
        <w:t>Ос</w:t>
      </w:r>
      <w:r w:rsidR="00011F32" w:rsidRPr="008B4E2C">
        <w:t>новные методы, реализующие цикл</w:t>
      </w:r>
    </w:p>
    <w:p w:rsidR="00CF4432" w:rsidRPr="008B4E2C" w:rsidRDefault="00CF4432" w:rsidP="00CF4432"/>
    <w:p w:rsidR="002F5220" w:rsidRPr="008B4E2C" w:rsidRDefault="002F5220" w:rsidP="00CF4432"/>
    <w:p w:rsidR="00022932" w:rsidRPr="008B4E2C" w:rsidRDefault="002F5220" w:rsidP="00022932">
      <w:pPr>
        <w:rPr>
          <w:b/>
        </w:rPr>
      </w:pPr>
      <w:r w:rsidRPr="008B4E2C">
        <w:rPr>
          <w:bCs/>
          <w:i/>
        </w:rPr>
        <w:t>Модуль 3</w:t>
      </w:r>
      <w:r w:rsidR="00C153BF" w:rsidRPr="008B4E2C">
        <w:rPr>
          <w:bCs/>
          <w:i/>
        </w:rPr>
        <w:t xml:space="preserve"> (</w:t>
      </w:r>
      <w:r w:rsidR="00031DC2" w:rsidRPr="008B4E2C">
        <w:rPr>
          <w:bCs/>
          <w:i/>
        </w:rPr>
        <w:t>2</w:t>
      </w:r>
      <w:r w:rsidR="00C153BF" w:rsidRPr="008B4E2C">
        <w:rPr>
          <w:bCs/>
          <w:i/>
        </w:rPr>
        <w:t xml:space="preserve"> пары)</w:t>
      </w:r>
    </w:p>
    <w:p w:rsidR="00022932" w:rsidRPr="008B4E2C" w:rsidRDefault="00022932" w:rsidP="00022932">
      <w:pPr>
        <w:rPr>
          <w:b/>
        </w:rPr>
      </w:pPr>
      <w:proofErr w:type="spellStart"/>
      <w:r w:rsidRPr="008B4E2C">
        <w:rPr>
          <w:b/>
        </w:rPr>
        <w:t>Layout</w:t>
      </w:r>
      <w:proofErr w:type="spellEnd"/>
      <w:r w:rsidR="00A31E96" w:rsidRPr="008B4E2C">
        <w:rPr>
          <w:b/>
        </w:rPr>
        <w:t xml:space="preserve">, </w:t>
      </w:r>
      <w:proofErr w:type="spellStart"/>
      <w:r w:rsidR="00A31E96" w:rsidRPr="008B4E2C">
        <w:rPr>
          <w:b/>
        </w:rPr>
        <w:t>Views</w:t>
      </w:r>
      <w:proofErr w:type="spellEnd"/>
    </w:p>
    <w:p w:rsidR="00022932" w:rsidRPr="008B4E2C" w:rsidRDefault="00022932" w:rsidP="0047002E">
      <w:pPr>
        <w:numPr>
          <w:ilvl w:val="0"/>
          <w:numId w:val="65"/>
        </w:numPr>
      </w:pPr>
      <w:r w:rsidRPr="008B4E2C">
        <w:t>Цели и задачи разметки (</w:t>
      </w:r>
      <w:proofErr w:type="spellStart"/>
      <w:r w:rsidRPr="008B4E2C">
        <w:t>layout</w:t>
      </w:r>
      <w:proofErr w:type="spellEnd"/>
      <w:r w:rsidRPr="008B4E2C">
        <w:t>)</w:t>
      </w:r>
    </w:p>
    <w:p w:rsidR="00315C58" w:rsidRPr="008B4E2C" w:rsidRDefault="00315C58" w:rsidP="0047002E">
      <w:pPr>
        <w:numPr>
          <w:ilvl w:val="0"/>
          <w:numId w:val="65"/>
        </w:numPr>
      </w:pPr>
      <w:proofErr w:type="spellStart"/>
      <w:r w:rsidRPr="008B4E2C">
        <w:t>View</w:t>
      </w:r>
      <w:proofErr w:type="spellEnd"/>
      <w:r w:rsidRPr="008B4E2C">
        <w:t xml:space="preserve"> и </w:t>
      </w:r>
      <w:proofErr w:type="spellStart"/>
      <w:r w:rsidRPr="008B4E2C">
        <w:t>ViewGroup</w:t>
      </w:r>
      <w:proofErr w:type="spellEnd"/>
    </w:p>
    <w:p w:rsidR="00315C58" w:rsidRPr="008B4E2C" w:rsidRDefault="00315C58" w:rsidP="00315C58">
      <w:pPr>
        <w:numPr>
          <w:ilvl w:val="1"/>
          <w:numId w:val="65"/>
        </w:numPr>
      </w:pPr>
      <w:r w:rsidRPr="008B4E2C">
        <w:t xml:space="preserve">Что такое </w:t>
      </w:r>
      <w:proofErr w:type="spellStart"/>
      <w:r w:rsidRPr="008B4E2C">
        <w:t>View</w:t>
      </w:r>
      <w:proofErr w:type="spellEnd"/>
      <w:r w:rsidRPr="008B4E2C">
        <w:t>?</w:t>
      </w:r>
    </w:p>
    <w:p w:rsidR="00315C58" w:rsidRPr="008B4E2C" w:rsidRDefault="00315C58" w:rsidP="00315C58">
      <w:pPr>
        <w:numPr>
          <w:ilvl w:val="1"/>
          <w:numId w:val="65"/>
        </w:numPr>
      </w:pPr>
      <w:r w:rsidRPr="008B4E2C">
        <w:t xml:space="preserve">Что такое </w:t>
      </w:r>
      <w:proofErr w:type="spellStart"/>
      <w:r w:rsidRPr="008B4E2C">
        <w:t>ViewGroup</w:t>
      </w:r>
      <w:proofErr w:type="spellEnd"/>
      <w:r w:rsidRPr="008B4E2C">
        <w:t>?</w:t>
      </w:r>
    </w:p>
    <w:p w:rsidR="00022932" w:rsidRPr="008B4E2C" w:rsidRDefault="00022932" w:rsidP="0047002E">
      <w:pPr>
        <w:numPr>
          <w:ilvl w:val="0"/>
          <w:numId w:val="65"/>
        </w:numPr>
      </w:pPr>
      <w:r w:rsidRPr="008B4E2C">
        <w:t>Виды разметки</w:t>
      </w:r>
    </w:p>
    <w:p w:rsidR="00783499" w:rsidRPr="008B4E2C" w:rsidRDefault="00783499" w:rsidP="0047002E">
      <w:pPr>
        <w:numPr>
          <w:ilvl w:val="1"/>
          <w:numId w:val="65"/>
        </w:numPr>
      </w:pPr>
      <w:proofErr w:type="spellStart"/>
      <w:r w:rsidRPr="008B4E2C">
        <w:t>FrameLayout</w:t>
      </w:r>
      <w:proofErr w:type="spellEnd"/>
    </w:p>
    <w:p w:rsidR="00022932" w:rsidRPr="008B4E2C" w:rsidRDefault="00022932" w:rsidP="0047002E">
      <w:pPr>
        <w:numPr>
          <w:ilvl w:val="1"/>
          <w:numId w:val="65"/>
        </w:numPr>
      </w:pPr>
      <w:proofErr w:type="spellStart"/>
      <w:r w:rsidRPr="008B4E2C">
        <w:t>LinearLayout</w:t>
      </w:r>
      <w:proofErr w:type="spellEnd"/>
    </w:p>
    <w:p w:rsidR="00783499" w:rsidRPr="008B4E2C" w:rsidRDefault="00022932" w:rsidP="0047002E">
      <w:pPr>
        <w:numPr>
          <w:ilvl w:val="1"/>
          <w:numId w:val="65"/>
        </w:numPr>
      </w:pPr>
      <w:proofErr w:type="spellStart"/>
      <w:r w:rsidRPr="008B4E2C">
        <w:t>Relative</w:t>
      </w:r>
      <w:r w:rsidR="00783499" w:rsidRPr="008B4E2C">
        <w:t>Layout</w:t>
      </w:r>
      <w:proofErr w:type="spellEnd"/>
    </w:p>
    <w:p w:rsidR="00022932" w:rsidRPr="008B4E2C" w:rsidRDefault="00783499" w:rsidP="0047002E">
      <w:pPr>
        <w:numPr>
          <w:ilvl w:val="1"/>
          <w:numId w:val="65"/>
        </w:numPr>
      </w:pPr>
      <w:proofErr w:type="spellStart"/>
      <w:r w:rsidRPr="008B4E2C">
        <w:t>GridLayout</w:t>
      </w:r>
      <w:proofErr w:type="spellEnd"/>
      <w:r w:rsidR="00022932" w:rsidRPr="008B4E2C">
        <w:t xml:space="preserve"> </w:t>
      </w:r>
    </w:p>
    <w:p w:rsidR="00022932" w:rsidRPr="008B4E2C" w:rsidRDefault="00783499" w:rsidP="0047002E">
      <w:pPr>
        <w:numPr>
          <w:ilvl w:val="0"/>
          <w:numId w:val="65"/>
        </w:numPr>
      </w:pPr>
      <w:r w:rsidRPr="008B4E2C">
        <w:lastRenderedPageBreak/>
        <w:t>Примеры использования различных видов разметки</w:t>
      </w:r>
    </w:p>
    <w:p w:rsidR="00022932" w:rsidRPr="008B4E2C" w:rsidRDefault="00783499" w:rsidP="0047002E">
      <w:pPr>
        <w:numPr>
          <w:ilvl w:val="0"/>
          <w:numId w:val="65"/>
        </w:numPr>
      </w:pPr>
      <w:r w:rsidRPr="008B4E2C">
        <w:t>Лучшие практики</w:t>
      </w:r>
    </w:p>
    <w:p w:rsidR="003E2885" w:rsidRPr="008B4E2C" w:rsidRDefault="00857FBC" w:rsidP="0047002E">
      <w:pPr>
        <w:numPr>
          <w:ilvl w:val="0"/>
          <w:numId w:val="65"/>
        </w:numPr>
      </w:pPr>
      <w:r w:rsidRPr="008B4E2C">
        <w:t xml:space="preserve">Виды и </w:t>
      </w:r>
      <w:proofErr w:type="spellStart"/>
      <w:r w:rsidRPr="008B4E2C">
        <w:t>виджеты</w:t>
      </w:r>
      <w:proofErr w:type="spellEnd"/>
    </w:p>
    <w:p w:rsidR="003E2885" w:rsidRPr="008B4E2C" w:rsidRDefault="003E2885" w:rsidP="0047002E">
      <w:pPr>
        <w:numPr>
          <w:ilvl w:val="1"/>
          <w:numId w:val="65"/>
        </w:numPr>
      </w:pPr>
      <w:r w:rsidRPr="008B4E2C">
        <w:t>Что такое вид?</w:t>
      </w:r>
    </w:p>
    <w:p w:rsidR="00857FBC" w:rsidRPr="008B4E2C" w:rsidRDefault="00857FBC" w:rsidP="0047002E">
      <w:pPr>
        <w:numPr>
          <w:ilvl w:val="1"/>
          <w:numId w:val="65"/>
        </w:numPr>
      </w:pPr>
      <w:r w:rsidRPr="008B4E2C">
        <w:t xml:space="preserve">Что такое </w:t>
      </w:r>
      <w:proofErr w:type="spellStart"/>
      <w:r w:rsidRPr="008B4E2C">
        <w:t>виджет</w:t>
      </w:r>
      <w:proofErr w:type="spellEnd"/>
      <w:r w:rsidRPr="008B4E2C">
        <w:t>?</w:t>
      </w:r>
    </w:p>
    <w:p w:rsidR="003E2885" w:rsidRPr="008B4E2C" w:rsidRDefault="003E2885" w:rsidP="0047002E">
      <w:pPr>
        <w:numPr>
          <w:ilvl w:val="1"/>
          <w:numId w:val="65"/>
        </w:numPr>
      </w:pPr>
      <w:r w:rsidRPr="008B4E2C">
        <w:t xml:space="preserve">Обзор </w:t>
      </w:r>
      <w:proofErr w:type="gramStart"/>
      <w:r w:rsidRPr="008B4E2C">
        <w:t>различных</w:t>
      </w:r>
      <w:proofErr w:type="gramEnd"/>
      <w:r w:rsidRPr="008B4E2C">
        <w:t xml:space="preserve"> </w:t>
      </w:r>
      <w:proofErr w:type="spellStart"/>
      <w:r w:rsidR="00857FBC" w:rsidRPr="008B4E2C">
        <w:t>виджетов</w:t>
      </w:r>
      <w:proofErr w:type="spellEnd"/>
    </w:p>
    <w:p w:rsidR="003E2885" w:rsidRPr="008B4E2C" w:rsidRDefault="003E2885" w:rsidP="0047002E">
      <w:pPr>
        <w:numPr>
          <w:ilvl w:val="2"/>
          <w:numId w:val="65"/>
        </w:numPr>
      </w:pPr>
      <w:r w:rsidRPr="008B4E2C">
        <w:t>Текстовые поля</w:t>
      </w:r>
    </w:p>
    <w:p w:rsidR="003E2885" w:rsidRPr="008B4E2C" w:rsidRDefault="003E2885" w:rsidP="0047002E">
      <w:pPr>
        <w:numPr>
          <w:ilvl w:val="2"/>
          <w:numId w:val="65"/>
        </w:numPr>
      </w:pPr>
      <w:r w:rsidRPr="008B4E2C">
        <w:t>Кнопки</w:t>
      </w:r>
    </w:p>
    <w:p w:rsidR="003E2885" w:rsidRPr="008B4E2C" w:rsidRDefault="003E2885" w:rsidP="0047002E">
      <w:pPr>
        <w:numPr>
          <w:ilvl w:val="2"/>
          <w:numId w:val="65"/>
        </w:numPr>
      </w:pPr>
      <w:r w:rsidRPr="008B4E2C">
        <w:t>Индикаторы</w:t>
      </w:r>
    </w:p>
    <w:p w:rsidR="001C15AA" w:rsidRPr="008B4E2C" w:rsidRDefault="001C15AA" w:rsidP="0047002E">
      <w:pPr>
        <w:numPr>
          <w:ilvl w:val="2"/>
          <w:numId w:val="65"/>
        </w:numPr>
      </w:pPr>
      <w:r w:rsidRPr="008B4E2C">
        <w:t>Дата и время</w:t>
      </w:r>
    </w:p>
    <w:p w:rsidR="001C15AA" w:rsidRPr="008B4E2C" w:rsidRDefault="001C15AA" w:rsidP="0047002E">
      <w:pPr>
        <w:numPr>
          <w:ilvl w:val="2"/>
          <w:numId w:val="65"/>
        </w:numPr>
      </w:pPr>
      <w:r w:rsidRPr="008B4E2C">
        <w:t xml:space="preserve">Другие виды </w:t>
      </w:r>
    </w:p>
    <w:p w:rsidR="00315C58" w:rsidRPr="008B4E2C" w:rsidRDefault="00315C58" w:rsidP="00315C58">
      <w:pPr>
        <w:numPr>
          <w:ilvl w:val="0"/>
          <w:numId w:val="65"/>
        </w:numPr>
      </w:pPr>
      <w:r w:rsidRPr="008B4E2C">
        <w:t>Ресурсы</w:t>
      </w:r>
    </w:p>
    <w:p w:rsidR="00315C58" w:rsidRPr="008B4E2C" w:rsidRDefault="00315C58" w:rsidP="00315C58">
      <w:pPr>
        <w:numPr>
          <w:ilvl w:val="1"/>
          <w:numId w:val="65"/>
        </w:numPr>
      </w:pPr>
      <w:r w:rsidRPr="008B4E2C">
        <w:t>Что такое ресурсы?</w:t>
      </w:r>
    </w:p>
    <w:p w:rsidR="00315C58" w:rsidRPr="008B4E2C" w:rsidRDefault="00315C58" w:rsidP="00315C58">
      <w:pPr>
        <w:numPr>
          <w:ilvl w:val="1"/>
          <w:numId w:val="65"/>
        </w:numPr>
      </w:pPr>
      <w:r w:rsidRPr="008B4E2C">
        <w:t>Классификация ресурсов</w:t>
      </w:r>
    </w:p>
    <w:p w:rsidR="00315C58" w:rsidRPr="008B4E2C" w:rsidRDefault="00315C58" w:rsidP="00315C58">
      <w:pPr>
        <w:numPr>
          <w:ilvl w:val="2"/>
          <w:numId w:val="65"/>
        </w:numPr>
      </w:pPr>
      <w:r w:rsidRPr="008B4E2C">
        <w:t>Строки</w:t>
      </w:r>
    </w:p>
    <w:p w:rsidR="00315C58" w:rsidRPr="008B4E2C" w:rsidRDefault="00315C58" w:rsidP="00315C58">
      <w:pPr>
        <w:numPr>
          <w:ilvl w:val="2"/>
          <w:numId w:val="65"/>
        </w:numPr>
      </w:pPr>
      <w:r w:rsidRPr="008B4E2C">
        <w:t>Цвет</w:t>
      </w:r>
    </w:p>
    <w:p w:rsidR="00315C58" w:rsidRPr="008B4E2C" w:rsidRDefault="00315C58" w:rsidP="00315C58">
      <w:pPr>
        <w:numPr>
          <w:ilvl w:val="2"/>
          <w:numId w:val="65"/>
        </w:numPr>
      </w:pPr>
      <w:r w:rsidRPr="008B4E2C">
        <w:t>Изображения</w:t>
      </w:r>
    </w:p>
    <w:p w:rsidR="00315C58" w:rsidRPr="008B4E2C" w:rsidRDefault="00315C58" w:rsidP="00315C58">
      <w:pPr>
        <w:numPr>
          <w:ilvl w:val="2"/>
          <w:numId w:val="65"/>
        </w:numPr>
      </w:pPr>
      <w:r w:rsidRPr="008B4E2C">
        <w:t>Другие ресурсы</w:t>
      </w:r>
    </w:p>
    <w:p w:rsidR="00315C58" w:rsidRPr="008B4E2C" w:rsidRDefault="00315C58" w:rsidP="00315C58">
      <w:pPr>
        <w:numPr>
          <w:ilvl w:val="1"/>
          <w:numId w:val="65"/>
        </w:numPr>
      </w:pPr>
      <w:r w:rsidRPr="008B4E2C">
        <w:t>Тема и стиль</w:t>
      </w:r>
    </w:p>
    <w:p w:rsidR="00315C58" w:rsidRPr="008B4E2C" w:rsidRDefault="00315C58" w:rsidP="00315C58">
      <w:pPr>
        <w:numPr>
          <w:ilvl w:val="1"/>
          <w:numId w:val="65"/>
        </w:numPr>
      </w:pPr>
      <w:r w:rsidRPr="008B4E2C">
        <w:t>Использование квалификаторов</w:t>
      </w:r>
    </w:p>
    <w:p w:rsidR="00315C58" w:rsidRPr="008B4E2C" w:rsidRDefault="00315C58" w:rsidP="00315C58">
      <w:pPr>
        <w:numPr>
          <w:ilvl w:val="1"/>
          <w:numId w:val="65"/>
        </w:numPr>
      </w:pPr>
      <w:r w:rsidRPr="008B4E2C">
        <w:t>Произвольные ресурсы</w:t>
      </w:r>
    </w:p>
    <w:p w:rsidR="00022932" w:rsidRPr="008B4E2C" w:rsidRDefault="00022932" w:rsidP="00CF4432">
      <w:pPr>
        <w:rPr>
          <w:bCs/>
          <w:i/>
        </w:rPr>
      </w:pPr>
    </w:p>
    <w:p w:rsidR="002F5220" w:rsidRPr="008B4E2C" w:rsidRDefault="002F5220" w:rsidP="00CF4432">
      <w:pPr>
        <w:rPr>
          <w:bCs/>
          <w:i/>
        </w:rPr>
      </w:pPr>
    </w:p>
    <w:p w:rsidR="00857FBC" w:rsidRPr="008B4E2C" w:rsidRDefault="00857FBC" w:rsidP="00857FBC">
      <w:pPr>
        <w:rPr>
          <w:b/>
        </w:rPr>
      </w:pPr>
      <w:r w:rsidRPr="008B4E2C">
        <w:rPr>
          <w:bCs/>
          <w:i/>
        </w:rPr>
        <w:t xml:space="preserve">Модуль </w:t>
      </w:r>
      <w:r w:rsidR="002F5220" w:rsidRPr="008B4E2C">
        <w:rPr>
          <w:bCs/>
          <w:i/>
        </w:rPr>
        <w:t>4</w:t>
      </w:r>
      <w:r w:rsidR="00031DC2" w:rsidRPr="008B4E2C">
        <w:rPr>
          <w:bCs/>
          <w:i/>
        </w:rPr>
        <w:t xml:space="preserve"> (2</w:t>
      </w:r>
      <w:r w:rsidR="00C153BF" w:rsidRPr="008B4E2C">
        <w:rPr>
          <w:bCs/>
          <w:i/>
        </w:rPr>
        <w:t xml:space="preserve"> пар</w:t>
      </w:r>
      <w:r w:rsidR="00B65F7F" w:rsidRPr="008B4E2C">
        <w:rPr>
          <w:bCs/>
          <w:i/>
        </w:rPr>
        <w:t>ы</w:t>
      </w:r>
      <w:r w:rsidR="00C153BF" w:rsidRPr="008B4E2C">
        <w:rPr>
          <w:bCs/>
          <w:i/>
        </w:rPr>
        <w:t>)</w:t>
      </w:r>
    </w:p>
    <w:p w:rsidR="00857FBC" w:rsidRPr="008B4E2C" w:rsidRDefault="00857FBC" w:rsidP="00857FBC">
      <w:r w:rsidRPr="008B4E2C">
        <w:rPr>
          <w:b/>
        </w:rPr>
        <w:t xml:space="preserve">Детальный обзор </w:t>
      </w:r>
      <w:proofErr w:type="spellStart"/>
      <w:r w:rsidRPr="008B4E2C">
        <w:rPr>
          <w:b/>
        </w:rPr>
        <w:t>виджетов</w:t>
      </w:r>
      <w:proofErr w:type="spellEnd"/>
      <w:r w:rsidRPr="008B4E2C">
        <w:rPr>
          <w:b/>
        </w:rPr>
        <w:t xml:space="preserve"> </w:t>
      </w:r>
      <w:proofErr w:type="spellStart"/>
      <w:r w:rsidRPr="008B4E2C">
        <w:rPr>
          <w:b/>
        </w:rPr>
        <w:t>Android</w:t>
      </w:r>
      <w:proofErr w:type="spellEnd"/>
      <w:r w:rsidRPr="008B4E2C">
        <w:rPr>
          <w:b/>
        </w:rPr>
        <w:t xml:space="preserve">. Основные и полезные методы </w:t>
      </w:r>
      <w:proofErr w:type="spellStart"/>
      <w:r w:rsidRPr="008B4E2C">
        <w:rPr>
          <w:b/>
        </w:rPr>
        <w:t>виджетов</w:t>
      </w:r>
      <w:proofErr w:type="spellEnd"/>
      <w:r w:rsidRPr="008B4E2C">
        <w:rPr>
          <w:b/>
        </w:rPr>
        <w:t>, важные аспекты их создания и работы</w:t>
      </w:r>
      <w:r w:rsidRPr="008B4E2C">
        <w:t>.</w:t>
      </w:r>
    </w:p>
    <w:p w:rsidR="00951E77" w:rsidRPr="008B4E2C" w:rsidRDefault="00857FBC" w:rsidP="0047002E">
      <w:pPr>
        <w:numPr>
          <w:ilvl w:val="0"/>
          <w:numId w:val="10"/>
        </w:numPr>
      </w:pPr>
      <w:r w:rsidRPr="008B4E2C">
        <w:t xml:space="preserve">Доступ к </w:t>
      </w:r>
      <w:proofErr w:type="spellStart"/>
      <w:r w:rsidRPr="008B4E2C">
        <w:t>виджетам</w:t>
      </w:r>
      <w:proofErr w:type="spellEnd"/>
      <w:r w:rsidRPr="008B4E2C">
        <w:t xml:space="preserve">. </w:t>
      </w:r>
    </w:p>
    <w:p w:rsidR="00951E77" w:rsidRPr="008B4E2C" w:rsidRDefault="00857FBC" w:rsidP="0047002E">
      <w:pPr>
        <w:numPr>
          <w:ilvl w:val="0"/>
          <w:numId w:val="10"/>
        </w:numPr>
      </w:pPr>
      <w:r w:rsidRPr="008B4E2C">
        <w:t xml:space="preserve">Создание </w:t>
      </w:r>
      <w:proofErr w:type="spellStart"/>
      <w:r w:rsidRPr="008B4E2C">
        <w:t>виджетов</w:t>
      </w:r>
      <w:proofErr w:type="spellEnd"/>
      <w:r w:rsidRPr="008B4E2C">
        <w:t xml:space="preserve">. </w:t>
      </w:r>
    </w:p>
    <w:p w:rsidR="00857FBC" w:rsidRPr="008B4E2C" w:rsidRDefault="00857FBC" w:rsidP="0047002E">
      <w:pPr>
        <w:numPr>
          <w:ilvl w:val="0"/>
          <w:numId w:val="10"/>
        </w:numPr>
      </w:pPr>
      <w:r w:rsidRPr="008B4E2C">
        <w:t xml:space="preserve">Инициализация </w:t>
      </w:r>
      <w:proofErr w:type="spellStart"/>
      <w:r w:rsidRPr="008B4E2C">
        <w:t>виджетов</w:t>
      </w:r>
      <w:proofErr w:type="spellEnd"/>
    </w:p>
    <w:p w:rsidR="00951E77" w:rsidRPr="008B4E2C" w:rsidRDefault="00857FBC" w:rsidP="0047002E">
      <w:pPr>
        <w:numPr>
          <w:ilvl w:val="0"/>
          <w:numId w:val="10"/>
        </w:numPr>
      </w:pPr>
      <w:r w:rsidRPr="008B4E2C">
        <w:t xml:space="preserve">Базовые </w:t>
      </w:r>
      <w:proofErr w:type="spellStart"/>
      <w:r w:rsidRPr="008B4E2C">
        <w:t>виджеты</w:t>
      </w:r>
      <w:proofErr w:type="spellEnd"/>
      <w:r w:rsidRPr="008B4E2C">
        <w:t xml:space="preserve"> </w:t>
      </w:r>
    </w:p>
    <w:p w:rsidR="00951E77" w:rsidRPr="008B4E2C" w:rsidRDefault="00857FBC" w:rsidP="0047002E">
      <w:pPr>
        <w:numPr>
          <w:ilvl w:val="1"/>
          <w:numId w:val="10"/>
        </w:numPr>
      </w:pPr>
      <w:proofErr w:type="spellStart"/>
      <w:r w:rsidRPr="008B4E2C">
        <w:t>TextView</w:t>
      </w:r>
      <w:proofErr w:type="spellEnd"/>
    </w:p>
    <w:p w:rsidR="00951E77" w:rsidRPr="008B4E2C" w:rsidRDefault="00857FBC" w:rsidP="0047002E">
      <w:pPr>
        <w:numPr>
          <w:ilvl w:val="1"/>
          <w:numId w:val="10"/>
        </w:numPr>
      </w:pPr>
      <w:proofErr w:type="spellStart"/>
      <w:r w:rsidRPr="008B4E2C">
        <w:t>EditText</w:t>
      </w:r>
      <w:proofErr w:type="spellEnd"/>
    </w:p>
    <w:p w:rsidR="00951E77" w:rsidRPr="008B4E2C" w:rsidRDefault="00951E77" w:rsidP="0047002E">
      <w:pPr>
        <w:numPr>
          <w:ilvl w:val="1"/>
          <w:numId w:val="10"/>
        </w:numPr>
      </w:pPr>
      <w:proofErr w:type="spellStart"/>
      <w:r w:rsidRPr="008B4E2C">
        <w:t>Button</w:t>
      </w:r>
      <w:proofErr w:type="spellEnd"/>
    </w:p>
    <w:p w:rsidR="00951E77" w:rsidRPr="008B4E2C" w:rsidRDefault="00951E77" w:rsidP="0047002E">
      <w:pPr>
        <w:numPr>
          <w:ilvl w:val="1"/>
          <w:numId w:val="10"/>
        </w:numPr>
      </w:pPr>
      <w:proofErr w:type="spellStart"/>
      <w:r w:rsidRPr="008B4E2C">
        <w:t>RadioButton</w:t>
      </w:r>
      <w:proofErr w:type="spellEnd"/>
    </w:p>
    <w:p w:rsidR="00951E77" w:rsidRPr="008B4E2C" w:rsidRDefault="00951E77" w:rsidP="0047002E">
      <w:pPr>
        <w:numPr>
          <w:ilvl w:val="1"/>
          <w:numId w:val="10"/>
        </w:numPr>
      </w:pPr>
      <w:proofErr w:type="spellStart"/>
      <w:r w:rsidRPr="008B4E2C">
        <w:t>CheckBox</w:t>
      </w:r>
      <w:proofErr w:type="spellEnd"/>
    </w:p>
    <w:p w:rsidR="00951E77" w:rsidRPr="008B4E2C" w:rsidRDefault="00951E77" w:rsidP="0047002E">
      <w:pPr>
        <w:numPr>
          <w:ilvl w:val="1"/>
          <w:numId w:val="10"/>
        </w:numPr>
      </w:pPr>
      <w:proofErr w:type="spellStart"/>
      <w:r w:rsidRPr="008B4E2C">
        <w:t>ToggleButton</w:t>
      </w:r>
      <w:proofErr w:type="spellEnd"/>
    </w:p>
    <w:p w:rsidR="00951E77" w:rsidRPr="008B4E2C" w:rsidRDefault="00951E77" w:rsidP="0047002E">
      <w:pPr>
        <w:numPr>
          <w:ilvl w:val="1"/>
          <w:numId w:val="10"/>
        </w:numPr>
      </w:pPr>
      <w:proofErr w:type="spellStart"/>
      <w:r w:rsidRPr="008B4E2C">
        <w:t>ImageButton</w:t>
      </w:r>
      <w:proofErr w:type="spellEnd"/>
    </w:p>
    <w:p w:rsidR="00951E77" w:rsidRPr="008B4E2C" w:rsidRDefault="00951E77" w:rsidP="0047002E">
      <w:pPr>
        <w:numPr>
          <w:ilvl w:val="1"/>
          <w:numId w:val="10"/>
        </w:numPr>
      </w:pPr>
      <w:proofErr w:type="spellStart"/>
      <w:r w:rsidRPr="008B4E2C">
        <w:t>ProgressBar</w:t>
      </w:r>
      <w:proofErr w:type="spellEnd"/>
    </w:p>
    <w:p w:rsidR="00951E77" w:rsidRPr="008B4E2C" w:rsidRDefault="00951E77" w:rsidP="0047002E">
      <w:pPr>
        <w:numPr>
          <w:ilvl w:val="1"/>
          <w:numId w:val="10"/>
        </w:numPr>
      </w:pPr>
      <w:proofErr w:type="spellStart"/>
      <w:r w:rsidRPr="008B4E2C">
        <w:t>SeekBar</w:t>
      </w:r>
      <w:proofErr w:type="spellEnd"/>
    </w:p>
    <w:p w:rsidR="00951E77" w:rsidRPr="008B4E2C" w:rsidRDefault="00951E77" w:rsidP="0047002E">
      <w:pPr>
        <w:numPr>
          <w:ilvl w:val="1"/>
          <w:numId w:val="10"/>
        </w:numPr>
      </w:pPr>
      <w:proofErr w:type="spellStart"/>
      <w:r w:rsidRPr="008B4E2C">
        <w:t>RatingBar</w:t>
      </w:r>
      <w:proofErr w:type="spellEnd"/>
    </w:p>
    <w:p w:rsidR="00857FBC" w:rsidRPr="008B4E2C" w:rsidRDefault="00857FBC" w:rsidP="0047002E">
      <w:pPr>
        <w:numPr>
          <w:ilvl w:val="1"/>
          <w:numId w:val="10"/>
        </w:numPr>
      </w:pPr>
      <w:proofErr w:type="spellStart"/>
      <w:r w:rsidRPr="008B4E2C">
        <w:t>ImageView</w:t>
      </w:r>
      <w:proofErr w:type="spellEnd"/>
    </w:p>
    <w:p w:rsidR="00951E77" w:rsidRPr="008B4E2C" w:rsidRDefault="00951E77" w:rsidP="0047002E">
      <w:pPr>
        <w:numPr>
          <w:ilvl w:val="1"/>
          <w:numId w:val="10"/>
        </w:numPr>
      </w:pPr>
      <w:proofErr w:type="spellStart"/>
      <w:r w:rsidRPr="008B4E2C">
        <w:t>AnalogClock</w:t>
      </w:r>
      <w:proofErr w:type="spellEnd"/>
    </w:p>
    <w:p w:rsidR="00951E77" w:rsidRPr="008B4E2C" w:rsidRDefault="00951E77" w:rsidP="0047002E">
      <w:pPr>
        <w:numPr>
          <w:ilvl w:val="1"/>
          <w:numId w:val="10"/>
        </w:numPr>
      </w:pPr>
      <w:proofErr w:type="spellStart"/>
      <w:r w:rsidRPr="008B4E2C">
        <w:t>DigitalClock</w:t>
      </w:r>
      <w:proofErr w:type="spellEnd"/>
    </w:p>
    <w:p w:rsidR="00951E77" w:rsidRPr="008B4E2C" w:rsidRDefault="00951E77" w:rsidP="0047002E">
      <w:pPr>
        <w:numPr>
          <w:ilvl w:val="1"/>
          <w:numId w:val="10"/>
        </w:numPr>
      </w:pPr>
      <w:proofErr w:type="spellStart"/>
      <w:r w:rsidRPr="008B4E2C">
        <w:t>Chronometer</w:t>
      </w:r>
      <w:proofErr w:type="spellEnd"/>
    </w:p>
    <w:p w:rsidR="00951E77" w:rsidRPr="008B4E2C" w:rsidRDefault="00951E77" w:rsidP="0047002E">
      <w:pPr>
        <w:numPr>
          <w:ilvl w:val="1"/>
          <w:numId w:val="10"/>
        </w:numPr>
      </w:pPr>
      <w:r w:rsidRPr="008B4E2C">
        <w:t xml:space="preserve">Другие </w:t>
      </w:r>
      <w:proofErr w:type="spellStart"/>
      <w:r w:rsidRPr="008B4E2C">
        <w:t>виджеты</w:t>
      </w:r>
      <w:proofErr w:type="spellEnd"/>
    </w:p>
    <w:p w:rsidR="00857FBC" w:rsidRPr="008B4E2C" w:rsidRDefault="00857FBC" w:rsidP="0047002E">
      <w:pPr>
        <w:numPr>
          <w:ilvl w:val="0"/>
          <w:numId w:val="10"/>
        </w:numPr>
      </w:pPr>
      <w:r w:rsidRPr="008B4E2C">
        <w:t xml:space="preserve">Обработка воздействий пользователя на </w:t>
      </w:r>
      <w:proofErr w:type="spellStart"/>
      <w:r w:rsidRPr="008B4E2C">
        <w:t>виджеты</w:t>
      </w:r>
      <w:proofErr w:type="spellEnd"/>
    </w:p>
    <w:p w:rsidR="00857FBC" w:rsidRPr="008B4E2C" w:rsidRDefault="007003B8" w:rsidP="0047002E">
      <w:pPr>
        <w:numPr>
          <w:ilvl w:val="0"/>
          <w:numId w:val="10"/>
        </w:numPr>
      </w:pPr>
      <w:proofErr w:type="spellStart"/>
      <w:r w:rsidRPr="008B4E2C">
        <w:t>Виджеты</w:t>
      </w:r>
      <w:proofErr w:type="spellEnd"/>
      <w:r w:rsidRPr="008B4E2C">
        <w:t xml:space="preserve"> для скроллинга</w:t>
      </w:r>
    </w:p>
    <w:p w:rsidR="00857FBC" w:rsidRPr="008B4E2C" w:rsidRDefault="00857FBC" w:rsidP="0047002E">
      <w:pPr>
        <w:numPr>
          <w:ilvl w:val="0"/>
          <w:numId w:val="10"/>
        </w:numPr>
      </w:pPr>
      <w:r w:rsidRPr="008B4E2C">
        <w:t>Практические примеры</w:t>
      </w:r>
    </w:p>
    <w:p w:rsidR="00B65F7F" w:rsidRPr="008B4E2C" w:rsidRDefault="00B65F7F" w:rsidP="00476CBF"/>
    <w:p w:rsidR="002F5220" w:rsidRPr="008B4E2C" w:rsidRDefault="002F5220" w:rsidP="00476CBF"/>
    <w:p w:rsidR="00476CBF" w:rsidRPr="008B4E2C" w:rsidRDefault="002F5220" w:rsidP="00476CBF">
      <w:pPr>
        <w:rPr>
          <w:b/>
        </w:rPr>
      </w:pPr>
      <w:r w:rsidRPr="008B4E2C">
        <w:rPr>
          <w:bCs/>
          <w:i/>
        </w:rPr>
        <w:t>Модуль 5</w:t>
      </w:r>
      <w:r w:rsidR="00C153BF" w:rsidRPr="008B4E2C">
        <w:rPr>
          <w:bCs/>
          <w:i/>
        </w:rPr>
        <w:t xml:space="preserve"> (</w:t>
      </w:r>
      <w:r w:rsidR="00031DC2" w:rsidRPr="008B4E2C">
        <w:rPr>
          <w:bCs/>
          <w:i/>
        </w:rPr>
        <w:t>2</w:t>
      </w:r>
      <w:r w:rsidR="00C153BF" w:rsidRPr="008B4E2C">
        <w:rPr>
          <w:bCs/>
          <w:i/>
        </w:rPr>
        <w:t xml:space="preserve"> пар</w:t>
      </w:r>
      <w:r w:rsidR="00B65F7F" w:rsidRPr="008B4E2C">
        <w:rPr>
          <w:bCs/>
          <w:i/>
        </w:rPr>
        <w:t>ы</w:t>
      </w:r>
      <w:r w:rsidR="00C153BF" w:rsidRPr="008B4E2C">
        <w:rPr>
          <w:bCs/>
          <w:i/>
        </w:rPr>
        <w:t>)</w:t>
      </w:r>
    </w:p>
    <w:p w:rsidR="00476CBF" w:rsidRPr="008B4E2C" w:rsidRDefault="00476CBF" w:rsidP="00476CBF">
      <w:r w:rsidRPr="008B4E2C">
        <w:rPr>
          <w:b/>
        </w:rPr>
        <w:t xml:space="preserve">Расширенные приёмы работы с </w:t>
      </w:r>
      <w:proofErr w:type="spellStart"/>
      <w:r w:rsidRPr="008B4E2C">
        <w:rPr>
          <w:b/>
        </w:rPr>
        <w:t>виджетами</w:t>
      </w:r>
      <w:proofErr w:type="spellEnd"/>
    </w:p>
    <w:p w:rsidR="00476CBF" w:rsidRPr="008B4E2C" w:rsidRDefault="00476CBF" w:rsidP="0047002E">
      <w:pPr>
        <w:numPr>
          <w:ilvl w:val="0"/>
          <w:numId w:val="66"/>
        </w:numPr>
      </w:pPr>
      <w:r w:rsidRPr="008B4E2C">
        <w:t xml:space="preserve">Расширенные текстовые поля </w:t>
      </w:r>
    </w:p>
    <w:p w:rsidR="00476CBF" w:rsidRPr="008B4E2C" w:rsidRDefault="00476CBF" w:rsidP="0047002E">
      <w:pPr>
        <w:numPr>
          <w:ilvl w:val="1"/>
          <w:numId w:val="66"/>
        </w:numPr>
      </w:pPr>
      <w:proofErr w:type="spellStart"/>
      <w:r w:rsidRPr="008B4E2C">
        <w:t>AutoCompleteTextView</w:t>
      </w:r>
      <w:proofErr w:type="spellEnd"/>
    </w:p>
    <w:p w:rsidR="00476CBF" w:rsidRPr="008B4E2C" w:rsidRDefault="00476CBF" w:rsidP="0047002E">
      <w:pPr>
        <w:numPr>
          <w:ilvl w:val="1"/>
          <w:numId w:val="66"/>
        </w:numPr>
      </w:pPr>
      <w:proofErr w:type="spellStart"/>
      <w:r w:rsidRPr="008B4E2C">
        <w:t>MultiAutoCompleteTextView</w:t>
      </w:r>
      <w:proofErr w:type="spellEnd"/>
    </w:p>
    <w:p w:rsidR="001C51E5" w:rsidRPr="008B4E2C" w:rsidRDefault="001C51E5" w:rsidP="0047002E">
      <w:pPr>
        <w:numPr>
          <w:ilvl w:val="0"/>
          <w:numId w:val="66"/>
        </w:numPr>
      </w:pPr>
      <w:r w:rsidRPr="008B4E2C">
        <w:t>Адаптеры</w:t>
      </w:r>
    </w:p>
    <w:p w:rsidR="001C51E5" w:rsidRPr="008B4E2C" w:rsidRDefault="001C51E5" w:rsidP="0047002E">
      <w:pPr>
        <w:numPr>
          <w:ilvl w:val="1"/>
          <w:numId w:val="66"/>
        </w:numPr>
      </w:pPr>
      <w:r w:rsidRPr="008B4E2C">
        <w:t>Что такое адаптер?</w:t>
      </w:r>
    </w:p>
    <w:p w:rsidR="001C51E5" w:rsidRPr="008B4E2C" w:rsidRDefault="001C51E5" w:rsidP="0047002E">
      <w:pPr>
        <w:numPr>
          <w:ilvl w:val="1"/>
          <w:numId w:val="66"/>
        </w:numPr>
      </w:pPr>
      <w:r w:rsidRPr="008B4E2C">
        <w:t>Стандартные адаптеры</w:t>
      </w:r>
    </w:p>
    <w:p w:rsidR="001C51E5" w:rsidRPr="008B4E2C" w:rsidRDefault="001C51E5" w:rsidP="0047002E">
      <w:pPr>
        <w:numPr>
          <w:ilvl w:val="2"/>
          <w:numId w:val="66"/>
        </w:numPr>
      </w:pPr>
      <w:r w:rsidRPr="008B4E2C">
        <w:t xml:space="preserve">Класс </w:t>
      </w:r>
      <w:proofErr w:type="spellStart"/>
      <w:r w:rsidRPr="008B4E2C">
        <w:t>ArrayAdapter</w:t>
      </w:r>
      <w:proofErr w:type="spellEnd"/>
    </w:p>
    <w:p w:rsidR="00315C58" w:rsidRPr="008B4E2C" w:rsidRDefault="00315C58" w:rsidP="0047002E">
      <w:pPr>
        <w:numPr>
          <w:ilvl w:val="2"/>
          <w:numId w:val="66"/>
        </w:numPr>
      </w:pPr>
      <w:r w:rsidRPr="008B4E2C">
        <w:t xml:space="preserve">Класс </w:t>
      </w:r>
      <w:proofErr w:type="spellStart"/>
      <w:r w:rsidRPr="008B4E2C">
        <w:t>BaseAdapter</w:t>
      </w:r>
      <w:proofErr w:type="spellEnd"/>
    </w:p>
    <w:p w:rsidR="001C51E5" w:rsidRPr="008B4E2C" w:rsidRDefault="001C51E5" w:rsidP="0047002E">
      <w:pPr>
        <w:numPr>
          <w:ilvl w:val="2"/>
          <w:numId w:val="66"/>
        </w:numPr>
      </w:pPr>
      <w:r w:rsidRPr="008B4E2C">
        <w:t xml:space="preserve">Класс </w:t>
      </w:r>
      <w:proofErr w:type="spellStart"/>
      <w:r w:rsidRPr="008B4E2C">
        <w:t>SimpleCursorAdapter</w:t>
      </w:r>
      <w:proofErr w:type="spellEnd"/>
    </w:p>
    <w:p w:rsidR="00476CBF" w:rsidRPr="008B4E2C" w:rsidRDefault="00CD36FD" w:rsidP="0047002E">
      <w:pPr>
        <w:numPr>
          <w:ilvl w:val="0"/>
          <w:numId w:val="66"/>
        </w:numPr>
      </w:pPr>
      <w:r w:rsidRPr="008B4E2C">
        <w:t xml:space="preserve">Использование </w:t>
      </w:r>
      <w:proofErr w:type="spellStart"/>
      <w:r w:rsidRPr="008B4E2C">
        <w:t>виджетов</w:t>
      </w:r>
      <w:proofErr w:type="spellEnd"/>
    </w:p>
    <w:p w:rsidR="00CD36FD" w:rsidRPr="008B4E2C" w:rsidRDefault="00CD36FD" w:rsidP="0047002E">
      <w:pPr>
        <w:numPr>
          <w:ilvl w:val="1"/>
          <w:numId w:val="66"/>
        </w:numPr>
      </w:pPr>
      <w:proofErr w:type="spellStart"/>
      <w:r w:rsidRPr="008B4E2C">
        <w:t>ListView</w:t>
      </w:r>
      <w:proofErr w:type="spellEnd"/>
    </w:p>
    <w:p w:rsidR="00CD36FD" w:rsidRPr="008B4E2C" w:rsidRDefault="00CD36FD" w:rsidP="0047002E">
      <w:pPr>
        <w:numPr>
          <w:ilvl w:val="1"/>
          <w:numId w:val="66"/>
        </w:numPr>
      </w:pPr>
      <w:proofErr w:type="spellStart"/>
      <w:r w:rsidRPr="008B4E2C">
        <w:t>Spinner</w:t>
      </w:r>
      <w:proofErr w:type="spellEnd"/>
    </w:p>
    <w:p w:rsidR="00CD36FD" w:rsidRPr="008B4E2C" w:rsidRDefault="00CD36FD" w:rsidP="0047002E">
      <w:pPr>
        <w:numPr>
          <w:ilvl w:val="1"/>
          <w:numId w:val="66"/>
        </w:numPr>
      </w:pPr>
      <w:proofErr w:type="spellStart"/>
      <w:r w:rsidRPr="008B4E2C">
        <w:t>Gallery</w:t>
      </w:r>
      <w:proofErr w:type="spellEnd"/>
    </w:p>
    <w:p w:rsidR="00CD36FD" w:rsidRPr="008B4E2C" w:rsidRDefault="00CD36FD" w:rsidP="0047002E">
      <w:pPr>
        <w:numPr>
          <w:ilvl w:val="1"/>
          <w:numId w:val="66"/>
        </w:numPr>
      </w:pPr>
      <w:proofErr w:type="spellStart"/>
      <w:r w:rsidRPr="008B4E2C">
        <w:t>GridView</w:t>
      </w:r>
      <w:proofErr w:type="spellEnd"/>
    </w:p>
    <w:p w:rsidR="00476CBF" w:rsidRPr="008B4E2C" w:rsidRDefault="00CD36FD" w:rsidP="0047002E">
      <w:pPr>
        <w:numPr>
          <w:ilvl w:val="0"/>
          <w:numId w:val="66"/>
        </w:numPr>
      </w:pPr>
      <w:r w:rsidRPr="008B4E2C">
        <w:t>Практические примеры</w:t>
      </w:r>
    </w:p>
    <w:p w:rsidR="00CF4432" w:rsidRPr="008B4E2C" w:rsidRDefault="00CF4432" w:rsidP="00CF4432"/>
    <w:p w:rsidR="002F5220" w:rsidRPr="008B4E2C" w:rsidRDefault="002F5220" w:rsidP="00CF4432"/>
    <w:p w:rsidR="00CF4432" w:rsidRPr="008B4E2C" w:rsidRDefault="002F5220" w:rsidP="00CF4432">
      <w:pPr>
        <w:rPr>
          <w:b/>
        </w:rPr>
      </w:pPr>
      <w:r w:rsidRPr="008B4E2C">
        <w:rPr>
          <w:bCs/>
          <w:i/>
        </w:rPr>
        <w:t>Модуль 6</w:t>
      </w:r>
      <w:r w:rsidR="00B65F7F" w:rsidRPr="008B4E2C">
        <w:rPr>
          <w:bCs/>
          <w:i/>
        </w:rPr>
        <w:t xml:space="preserve"> (</w:t>
      </w:r>
      <w:r w:rsidR="00031DC2" w:rsidRPr="008B4E2C">
        <w:rPr>
          <w:bCs/>
          <w:i/>
        </w:rPr>
        <w:t>2</w:t>
      </w:r>
      <w:r w:rsidR="00C153BF" w:rsidRPr="008B4E2C">
        <w:rPr>
          <w:bCs/>
          <w:i/>
        </w:rPr>
        <w:t xml:space="preserve"> пар</w:t>
      </w:r>
      <w:r w:rsidR="00B65F7F" w:rsidRPr="008B4E2C">
        <w:rPr>
          <w:bCs/>
          <w:i/>
        </w:rPr>
        <w:t>ы</w:t>
      </w:r>
      <w:r w:rsidR="00C153BF" w:rsidRPr="008B4E2C">
        <w:rPr>
          <w:bCs/>
          <w:i/>
        </w:rPr>
        <w:t>)</w:t>
      </w:r>
    </w:p>
    <w:p w:rsidR="00CF4432" w:rsidRPr="008B4E2C" w:rsidRDefault="0047129E" w:rsidP="00CF4432">
      <w:pPr>
        <w:rPr>
          <w:b/>
        </w:rPr>
      </w:pPr>
      <w:r w:rsidRPr="008B4E2C">
        <w:rPr>
          <w:b/>
        </w:rPr>
        <w:t>Меню, у</w:t>
      </w:r>
      <w:r w:rsidR="00CF4432" w:rsidRPr="008B4E2C">
        <w:rPr>
          <w:b/>
        </w:rPr>
        <w:t>правляющая и оповещающая информация</w:t>
      </w:r>
      <w:r w:rsidRPr="008B4E2C">
        <w:rPr>
          <w:b/>
        </w:rPr>
        <w:t>, диалоги</w:t>
      </w:r>
    </w:p>
    <w:p w:rsidR="00CF4432" w:rsidRPr="008B4E2C" w:rsidRDefault="00CF4432" w:rsidP="0047002E">
      <w:pPr>
        <w:numPr>
          <w:ilvl w:val="0"/>
          <w:numId w:val="11"/>
        </w:numPr>
      </w:pPr>
      <w:r w:rsidRPr="008B4E2C">
        <w:t>Меню приложения. Иници</w:t>
      </w:r>
      <w:r w:rsidR="00011F32" w:rsidRPr="008B4E2C">
        <w:t>ализация и обработка информации</w:t>
      </w:r>
    </w:p>
    <w:p w:rsidR="0047129E" w:rsidRPr="008B4E2C" w:rsidRDefault="0047129E" w:rsidP="0047002E">
      <w:pPr>
        <w:numPr>
          <w:ilvl w:val="0"/>
          <w:numId w:val="11"/>
        </w:numPr>
      </w:pPr>
      <w:r w:rsidRPr="008B4E2C">
        <w:t>Использование меню в приложениях</w:t>
      </w:r>
    </w:p>
    <w:p w:rsidR="00CF4432" w:rsidRPr="008B4E2C" w:rsidRDefault="00CF4432" w:rsidP="0047002E">
      <w:pPr>
        <w:numPr>
          <w:ilvl w:val="0"/>
          <w:numId w:val="11"/>
        </w:numPr>
      </w:pPr>
      <w:r w:rsidRPr="008B4E2C">
        <w:t xml:space="preserve">Оповещение </w:t>
      </w:r>
      <w:proofErr w:type="spellStart"/>
      <w:r w:rsidRPr="008B4E2C">
        <w:t>Notification</w:t>
      </w:r>
      <w:proofErr w:type="spellEnd"/>
      <w:r w:rsidRPr="008B4E2C">
        <w:t>. Создание, поддер</w:t>
      </w:r>
      <w:r w:rsidR="00011F32" w:rsidRPr="008B4E2C">
        <w:t>жка, обработка выбора, закрытие</w:t>
      </w:r>
    </w:p>
    <w:p w:rsidR="00D14F62" w:rsidRPr="008B4E2C" w:rsidRDefault="00CF4432" w:rsidP="0047002E">
      <w:pPr>
        <w:numPr>
          <w:ilvl w:val="0"/>
          <w:numId w:val="11"/>
        </w:numPr>
      </w:pPr>
      <w:r w:rsidRPr="008B4E2C">
        <w:t xml:space="preserve">Диалоговые окна </w:t>
      </w:r>
    </w:p>
    <w:p w:rsidR="006B0A6D" w:rsidRPr="008B4E2C" w:rsidRDefault="006F7E2D" w:rsidP="0047002E">
      <w:pPr>
        <w:numPr>
          <w:ilvl w:val="1"/>
          <w:numId w:val="11"/>
        </w:numPr>
      </w:pPr>
      <w:r w:rsidRPr="008B4E2C">
        <w:t xml:space="preserve">Класс </w:t>
      </w:r>
      <w:proofErr w:type="spellStart"/>
      <w:r w:rsidRPr="008B4E2C">
        <w:t>AlertDialog</w:t>
      </w:r>
      <w:proofErr w:type="spellEnd"/>
      <w:r w:rsidRPr="008B4E2C">
        <w:t xml:space="preserve">. Различные варианты использования </w:t>
      </w:r>
      <w:proofErr w:type="spellStart"/>
      <w:r w:rsidRPr="008B4E2C">
        <w:t>AlertDialog</w:t>
      </w:r>
      <w:proofErr w:type="spellEnd"/>
    </w:p>
    <w:p w:rsidR="006F7E2D" w:rsidRPr="008B4E2C" w:rsidRDefault="006F7E2D" w:rsidP="0047002E">
      <w:pPr>
        <w:numPr>
          <w:ilvl w:val="1"/>
          <w:numId w:val="11"/>
        </w:numPr>
      </w:pPr>
      <w:r w:rsidRPr="008B4E2C">
        <w:t>Стандартные диалоги</w:t>
      </w:r>
    </w:p>
    <w:p w:rsidR="006F7E2D" w:rsidRPr="008B4E2C" w:rsidRDefault="006F7E2D" w:rsidP="0047002E">
      <w:pPr>
        <w:numPr>
          <w:ilvl w:val="2"/>
          <w:numId w:val="11"/>
        </w:numPr>
      </w:pPr>
      <w:proofErr w:type="spellStart"/>
      <w:r w:rsidRPr="008B4E2C">
        <w:t>DatePickerDialog</w:t>
      </w:r>
      <w:proofErr w:type="spellEnd"/>
    </w:p>
    <w:p w:rsidR="006F7E2D" w:rsidRPr="008B4E2C" w:rsidRDefault="006F7E2D" w:rsidP="0047002E">
      <w:pPr>
        <w:numPr>
          <w:ilvl w:val="2"/>
          <w:numId w:val="11"/>
        </w:numPr>
      </w:pPr>
      <w:proofErr w:type="spellStart"/>
      <w:r w:rsidRPr="008B4E2C">
        <w:t>TimePickerDialog</w:t>
      </w:r>
      <w:proofErr w:type="spellEnd"/>
    </w:p>
    <w:p w:rsidR="006F7E2D" w:rsidRPr="008B4E2C" w:rsidRDefault="006F7E2D" w:rsidP="0047002E">
      <w:pPr>
        <w:numPr>
          <w:ilvl w:val="2"/>
          <w:numId w:val="11"/>
        </w:numPr>
      </w:pPr>
      <w:proofErr w:type="spellStart"/>
      <w:r w:rsidRPr="008B4E2C">
        <w:t>ProgressDialog</w:t>
      </w:r>
      <w:proofErr w:type="spellEnd"/>
    </w:p>
    <w:p w:rsidR="006F7E2D" w:rsidRPr="008B4E2C" w:rsidRDefault="006F7E2D" w:rsidP="0047002E">
      <w:pPr>
        <w:numPr>
          <w:ilvl w:val="2"/>
          <w:numId w:val="11"/>
        </w:numPr>
      </w:pPr>
      <w:proofErr w:type="spellStart"/>
      <w:r w:rsidRPr="008B4E2C">
        <w:t>CharacterPickerDialog</w:t>
      </w:r>
      <w:proofErr w:type="spellEnd"/>
    </w:p>
    <w:p w:rsidR="006F7E2D" w:rsidRPr="008B4E2C" w:rsidRDefault="006F7E2D" w:rsidP="0047002E">
      <w:pPr>
        <w:numPr>
          <w:ilvl w:val="1"/>
          <w:numId w:val="11"/>
        </w:numPr>
      </w:pPr>
      <w:r w:rsidRPr="008B4E2C">
        <w:t>Создание собственных диалогов</w:t>
      </w:r>
    </w:p>
    <w:p w:rsidR="0047129E" w:rsidRPr="008B4E2C" w:rsidRDefault="0047129E" w:rsidP="0047002E">
      <w:pPr>
        <w:numPr>
          <w:ilvl w:val="2"/>
          <w:numId w:val="11"/>
        </w:numPr>
      </w:pPr>
      <w:r w:rsidRPr="008B4E2C">
        <w:t>Различные способы создания собственных диалогов</w:t>
      </w:r>
    </w:p>
    <w:p w:rsidR="0047129E" w:rsidRPr="008B4E2C" w:rsidRDefault="0047129E" w:rsidP="0047002E">
      <w:pPr>
        <w:numPr>
          <w:ilvl w:val="2"/>
          <w:numId w:val="11"/>
        </w:numPr>
      </w:pPr>
      <w:r w:rsidRPr="008B4E2C">
        <w:t>Обмен данными</w:t>
      </w:r>
    </w:p>
    <w:p w:rsidR="00011F32" w:rsidRPr="008B4E2C" w:rsidRDefault="00011F32" w:rsidP="0047002E">
      <w:pPr>
        <w:numPr>
          <w:ilvl w:val="0"/>
          <w:numId w:val="11"/>
        </w:numPr>
      </w:pPr>
      <w:r w:rsidRPr="008B4E2C">
        <w:t>Практические примеры</w:t>
      </w:r>
    </w:p>
    <w:p w:rsidR="0047129E" w:rsidRPr="008B4E2C" w:rsidRDefault="0047129E" w:rsidP="0047129E">
      <w:pPr>
        <w:ind w:left="720"/>
      </w:pPr>
    </w:p>
    <w:p w:rsidR="002F5220" w:rsidRPr="008B4E2C" w:rsidRDefault="002F5220" w:rsidP="0047129E">
      <w:pPr>
        <w:ind w:left="720"/>
      </w:pPr>
    </w:p>
    <w:p w:rsidR="003E248D" w:rsidRPr="008B4E2C" w:rsidRDefault="006B1928" w:rsidP="003E248D">
      <w:pPr>
        <w:rPr>
          <w:b/>
        </w:rPr>
      </w:pPr>
      <w:r w:rsidRPr="008B4E2C">
        <w:rPr>
          <w:bCs/>
          <w:i/>
        </w:rPr>
        <w:t>Модуль</w:t>
      </w:r>
      <w:r w:rsidR="002F5220" w:rsidRPr="008B4E2C">
        <w:rPr>
          <w:bCs/>
          <w:i/>
        </w:rPr>
        <w:t xml:space="preserve"> 7</w:t>
      </w:r>
      <w:r w:rsidR="00031DC2" w:rsidRPr="008B4E2C">
        <w:rPr>
          <w:bCs/>
          <w:i/>
        </w:rPr>
        <w:t xml:space="preserve"> (2</w:t>
      </w:r>
      <w:r w:rsidR="00C153BF" w:rsidRPr="008B4E2C">
        <w:rPr>
          <w:bCs/>
          <w:i/>
        </w:rPr>
        <w:t xml:space="preserve"> пары)</w:t>
      </w:r>
    </w:p>
    <w:p w:rsidR="003E248D" w:rsidRPr="008B4E2C" w:rsidRDefault="003E248D" w:rsidP="003E248D">
      <w:pPr>
        <w:rPr>
          <w:b/>
        </w:rPr>
      </w:pPr>
      <w:r w:rsidRPr="008B4E2C">
        <w:rPr>
          <w:b/>
        </w:rPr>
        <w:t>Фрагменты</w:t>
      </w:r>
    </w:p>
    <w:p w:rsidR="003E248D" w:rsidRPr="008B4E2C" w:rsidRDefault="003E248D" w:rsidP="0047002E">
      <w:pPr>
        <w:numPr>
          <w:ilvl w:val="0"/>
          <w:numId w:val="12"/>
        </w:numPr>
      </w:pPr>
      <w:r w:rsidRPr="008B4E2C">
        <w:t>Что такое фрагмент?</w:t>
      </w:r>
    </w:p>
    <w:p w:rsidR="003E248D" w:rsidRPr="008B4E2C" w:rsidRDefault="003E248D" w:rsidP="0047002E">
      <w:pPr>
        <w:numPr>
          <w:ilvl w:val="0"/>
          <w:numId w:val="12"/>
        </w:numPr>
      </w:pPr>
      <w:r w:rsidRPr="008B4E2C">
        <w:t>Цели и задачи фрагментов</w:t>
      </w:r>
    </w:p>
    <w:p w:rsidR="003E248D" w:rsidRPr="008B4E2C" w:rsidRDefault="003E248D" w:rsidP="0047002E">
      <w:pPr>
        <w:numPr>
          <w:ilvl w:val="0"/>
          <w:numId w:val="12"/>
        </w:numPr>
      </w:pPr>
      <w:r w:rsidRPr="008B4E2C">
        <w:t>Создание фрагмента</w:t>
      </w:r>
    </w:p>
    <w:p w:rsidR="003E248D" w:rsidRPr="008B4E2C" w:rsidRDefault="003E248D" w:rsidP="0047002E">
      <w:pPr>
        <w:numPr>
          <w:ilvl w:val="0"/>
          <w:numId w:val="12"/>
        </w:numPr>
      </w:pPr>
      <w:r w:rsidRPr="008B4E2C">
        <w:t>Жизненный цикл фрагмента</w:t>
      </w:r>
    </w:p>
    <w:p w:rsidR="003E248D" w:rsidRPr="008B4E2C" w:rsidRDefault="003E248D" w:rsidP="0047002E">
      <w:pPr>
        <w:numPr>
          <w:ilvl w:val="0"/>
          <w:numId w:val="12"/>
        </w:numPr>
      </w:pPr>
      <w:r w:rsidRPr="008B4E2C">
        <w:t>Добавление фрагмента</w:t>
      </w:r>
    </w:p>
    <w:p w:rsidR="003E248D" w:rsidRPr="008B4E2C" w:rsidRDefault="003E248D" w:rsidP="0047002E">
      <w:pPr>
        <w:numPr>
          <w:ilvl w:val="0"/>
          <w:numId w:val="12"/>
        </w:numPr>
      </w:pPr>
      <w:r w:rsidRPr="008B4E2C">
        <w:t>Удаление фрагмента</w:t>
      </w:r>
    </w:p>
    <w:p w:rsidR="003E248D" w:rsidRPr="008B4E2C" w:rsidRDefault="003E248D" w:rsidP="0047002E">
      <w:pPr>
        <w:numPr>
          <w:ilvl w:val="0"/>
          <w:numId w:val="12"/>
        </w:numPr>
      </w:pPr>
      <w:r w:rsidRPr="008B4E2C">
        <w:t>Замена фрагмента</w:t>
      </w:r>
    </w:p>
    <w:p w:rsidR="003E248D" w:rsidRPr="008B4E2C" w:rsidRDefault="003E248D" w:rsidP="0047002E">
      <w:pPr>
        <w:numPr>
          <w:ilvl w:val="0"/>
          <w:numId w:val="12"/>
        </w:numPr>
      </w:pPr>
      <w:r w:rsidRPr="008B4E2C">
        <w:t>Примеры создания и использования фрагментов</w:t>
      </w:r>
    </w:p>
    <w:p w:rsidR="003E248D" w:rsidRPr="008B4E2C" w:rsidRDefault="003E248D" w:rsidP="007003B8"/>
    <w:p w:rsidR="002F5220" w:rsidRPr="008B4E2C" w:rsidRDefault="002F5220" w:rsidP="007003B8"/>
    <w:p w:rsidR="007003B8" w:rsidRPr="008B4E2C" w:rsidRDefault="007003B8" w:rsidP="007003B8">
      <w:pPr>
        <w:rPr>
          <w:b/>
        </w:rPr>
      </w:pPr>
      <w:r w:rsidRPr="008B4E2C">
        <w:rPr>
          <w:bCs/>
          <w:i/>
        </w:rPr>
        <w:t xml:space="preserve">Модуль </w:t>
      </w:r>
      <w:r w:rsidR="002F5220" w:rsidRPr="008B4E2C">
        <w:rPr>
          <w:bCs/>
          <w:i/>
        </w:rPr>
        <w:t>8</w:t>
      </w:r>
      <w:r w:rsidR="00B043A6" w:rsidRPr="008B4E2C">
        <w:rPr>
          <w:bCs/>
          <w:i/>
        </w:rPr>
        <w:t xml:space="preserve"> (</w:t>
      </w:r>
      <w:r w:rsidR="00031DC2" w:rsidRPr="008B4E2C">
        <w:rPr>
          <w:bCs/>
          <w:i/>
        </w:rPr>
        <w:t>2</w:t>
      </w:r>
      <w:r w:rsidR="00B043A6" w:rsidRPr="008B4E2C">
        <w:rPr>
          <w:bCs/>
          <w:i/>
        </w:rPr>
        <w:t xml:space="preserve"> </w:t>
      </w:r>
      <w:r w:rsidR="00C153BF" w:rsidRPr="008B4E2C">
        <w:rPr>
          <w:bCs/>
          <w:i/>
        </w:rPr>
        <w:t>пар</w:t>
      </w:r>
      <w:r w:rsidR="00B043A6" w:rsidRPr="008B4E2C">
        <w:rPr>
          <w:bCs/>
          <w:i/>
        </w:rPr>
        <w:t>ы</w:t>
      </w:r>
      <w:r w:rsidR="00C153BF" w:rsidRPr="008B4E2C">
        <w:rPr>
          <w:bCs/>
          <w:i/>
        </w:rPr>
        <w:t>)</w:t>
      </w:r>
      <w:r w:rsidRPr="008B4E2C">
        <w:rPr>
          <w:bCs/>
          <w:i/>
        </w:rPr>
        <w:t xml:space="preserve"> </w:t>
      </w:r>
    </w:p>
    <w:p w:rsidR="007003B8" w:rsidRPr="008B4E2C" w:rsidRDefault="007003B8" w:rsidP="007003B8">
      <w:pPr>
        <w:rPr>
          <w:b/>
        </w:rPr>
      </w:pPr>
      <w:r w:rsidRPr="008B4E2C">
        <w:rPr>
          <w:b/>
        </w:rPr>
        <w:t>Изображения, графика, анимация</w:t>
      </w:r>
    </w:p>
    <w:p w:rsidR="007003B8" w:rsidRPr="008B4E2C" w:rsidRDefault="007003B8" w:rsidP="0047002E">
      <w:pPr>
        <w:numPr>
          <w:ilvl w:val="0"/>
          <w:numId w:val="13"/>
        </w:numPr>
      </w:pPr>
      <w:r w:rsidRPr="008B4E2C">
        <w:t>Работа с изображениями как с ресурсами</w:t>
      </w:r>
    </w:p>
    <w:p w:rsidR="007003B8" w:rsidRPr="008B4E2C" w:rsidRDefault="007003B8" w:rsidP="0047002E">
      <w:pPr>
        <w:numPr>
          <w:ilvl w:val="0"/>
          <w:numId w:val="13"/>
        </w:numPr>
      </w:pPr>
      <w:r w:rsidRPr="008B4E2C">
        <w:t>Работа с изображениями как с внешними файлами</w:t>
      </w:r>
    </w:p>
    <w:p w:rsidR="007003B8" w:rsidRPr="008B4E2C" w:rsidRDefault="007003B8" w:rsidP="0047002E">
      <w:pPr>
        <w:numPr>
          <w:ilvl w:val="0"/>
          <w:numId w:val="13"/>
        </w:numPr>
      </w:pPr>
      <w:proofErr w:type="spellStart"/>
      <w:r w:rsidRPr="008B4E2C">
        <w:t>Отрисовка</w:t>
      </w:r>
      <w:proofErr w:type="spellEnd"/>
      <w:r w:rsidRPr="008B4E2C">
        <w:t xml:space="preserve"> графических примитивов</w:t>
      </w:r>
    </w:p>
    <w:p w:rsidR="007003B8" w:rsidRPr="008B4E2C" w:rsidRDefault="007003B8" w:rsidP="0047002E">
      <w:pPr>
        <w:numPr>
          <w:ilvl w:val="0"/>
          <w:numId w:val="13"/>
        </w:numPr>
      </w:pPr>
      <w:r w:rsidRPr="008B4E2C">
        <w:t>Использование шрифтов</w:t>
      </w:r>
    </w:p>
    <w:p w:rsidR="002D0220" w:rsidRPr="008B4E2C" w:rsidRDefault="002D0220" w:rsidP="0047002E">
      <w:pPr>
        <w:numPr>
          <w:ilvl w:val="0"/>
          <w:numId w:val="13"/>
        </w:numPr>
      </w:pPr>
      <w:r w:rsidRPr="008B4E2C">
        <w:t xml:space="preserve">Создание </w:t>
      </w:r>
      <w:proofErr w:type="spellStart"/>
      <w:r w:rsidRPr="008B4E2C">
        <w:t>nine-patches</w:t>
      </w:r>
      <w:proofErr w:type="spellEnd"/>
    </w:p>
    <w:p w:rsidR="002D0220" w:rsidRPr="008B4E2C" w:rsidRDefault="002D0220" w:rsidP="0047002E">
      <w:pPr>
        <w:numPr>
          <w:ilvl w:val="0"/>
          <w:numId w:val="13"/>
        </w:numPr>
      </w:pPr>
      <w:r w:rsidRPr="008B4E2C">
        <w:t xml:space="preserve">Обзор </w:t>
      </w:r>
      <w:proofErr w:type="spellStart"/>
      <w:r w:rsidRPr="008B4E2C">
        <w:t>asset</w:t>
      </w:r>
      <w:proofErr w:type="spellEnd"/>
      <w:r w:rsidRPr="008B4E2C">
        <w:t xml:space="preserve"> </w:t>
      </w:r>
      <w:proofErr w:type="spellStart"/>
      <w:r w:rsidRPr="008B4E2C">
        <w:t>studio</w:t>
      </w:r>
      <w:proofErr w:type="spellEnd"/>
    </w:p>
    <w:p w:rsidR="007003B8" w:rsidRPr="008B4E2C" w:rsidRDefault="007003B8" w:rsidP="0047002E">
      <w:pPr>
        <w:numPr>
          <w:ilvl w:val="0"/>
          <w:numId w:val="13"/>
        </w:numPr>
      </w:pPr>
      <w:r w:rsidRPr="008B4E2C">
        <w:t>Анимация</w:t>
      </w:r>
    </w:p>
    <w:p w:rsidR="007003B8" w:rsidRPr="008B4E2C" w:rsidRDefault="007003B8" w:rsidP="0047002E">
      <w:pPr>
        <w:numPr>
          <w:ilvl w:val="1"/>
          <w:numId w:val="13"/>
        </w:numPr>
      </w:pPr>
      <w:r w:rsidRPr="008B4E2C">
        <w:t>Виды анимации</w:t>
      </w:r>
    </w:p>
    <w:p w:rsidR="007003B8" w:rsidRPr="008B4E2C" w:rsidRDefault="007003B8" w:rsidP="0047002E">
      <w:pPr>
        <w:numPr>
          <w:ilvl w:val="2"/>
          <w:numId w:val="13"/>
        </w:numPr>
      </w:pPr>
      <w:proofErr w:type="spellStart"/>
      <w:r w:rsidRPr="008B4E2C">
        <w:t>Tweened</w:t>
      </w:r>
      <w:proofErr w:type="spellEnd"/>
      <w:r w:rsidRPr="008B4E2C">
        <w:t xml:space="preserve"> </w:t>
      </w:r>
      <w:proofErr w:type="spellStart"/>
      <w:r w:rsidRPr="008B4E2C">
        <w:t>View</w:t>
      </w:r>
      <w:proofErr w:type="spellEnd"/>
      <w:r w:rsidRPr="008B4E2C">
        <w:t xml:space="preserve"> </w:t>
      </w:r>
      <w:proofErr w:type="spellStart"/>
      <w:r w:rsidRPr="008B4E2C">
        <w:t>Animations</w:t>
      </w:r>
      <w:proofErr w:type="spellEnd"/>
    </w:p>
    <w:p w:rsidR="007003B8" w:rsidRPr="008B4E2C" w:rsidRDefault="007003B8" w:rsidP="0047002E">
      <w:pPr>
        <w:numPr>
          <w:ilvl w:val="3"/>
          <w:numId w:val="13"/>
        </w:numPr>
      </w:pPr>
      <w:proofErr w:type="spellStart"/>
      <w:r w:rsidRPr="008B4E2C">
        <w:t>AlphaAnimation</w:t>
      </w:r>
      <w:proofErr w:type="spellEnd"/>
    </w:p>
    <w:p w:rsidR="007003B8" w:rsidRPr="008B4E2C" w:rsidRDefault="007003B8" w:rsidP="0047002E">
      <w:pPr>
        <w:numPr>
          <w:ilvl w:val="3"/>
          <w:numId w:val="13"/>
        </w:numPr>
      </w:pPr>
      <w:proofErr w:type="spellStart"/>
      <w:r w:rsidRPr="008B4E2C">
        <w:t>RotateAnimation</w:t>
      </w:r>
      <w:proofErr w:type="spellEnd"/>
    </w:p>
    <w:p w:rsidR="007003B8" w:rsidRPr="008B4E2C" w:rsidRDefault="007003B8" w:rsidP="0047002E">
      <w:pPr>
        <w:numPr>
          <w:ilvl w:val="3"/>
          <w:numId w:val="13"/>
        </w:numPr>
      </w:pPr>
      <w:proofErr w:type="spellStart"/>
      <w:r w:rsidRPr="008B4E2C">
        <w:t>ScaleAnimation</w:t>
      </w:r>
      <w:proofErr w:type="spellEnd"/>
    </w:p>
    <w:p w:rsidR="007003B8" w:rsidRPr="008B4E2C" w:rsidRDefault="007003B8" w:rsidP="0047002E">
      <w:pPr>
        <w:numPr>
          <w:ilvl w:val="3"/>
          <w:numId w:val="13"/>
        </w:numPr>
      </w:pPr>
      <w:proofErr w:type="spellStart"/>
      <w:r w:rsidRPr="008B4E2C">
        <w:t>TranslateAnimation</w:t>
      </w:r>
      <w:proofErr w:type="spellEnd"/>
    </w:p>
    <w:p w:rsidR="007003B8" w:rsidRPr="008B4E2C" w:rsidRDefault="007003B8" w:rsidP="0047002E">
      <w:pPr>
        <w:numPr>
          <w:ilvl w:val="2"/>
          <w:numId w:val="13"/>
        </w:numPr>
      </w:pPr>
      <w:proofErr w:type="spellStart"/>
      <w:r w:rsidRPr="008B4E2C">
        <w:t>Frame</w:t>
      </w:r>
      <w:proofErr w:type="spellEnd"/>
      <w:r w:rsidRPr="008B4E2C">
        <w:t xml:space="preserve"> </w:t>
      </w:r>
      <w:proofErr w:type="spellStart"/>
      <w:r w:rsidRPr="008B4E2C">
        <w:t>Animations</w:t>
      </w:r>
      <w:proofErr w:type="spellEnd"/>
    </w:p>
    <w:p w:rsidR="007003B8" w:rsidRPr="008B4E2C" w:rsidRDefault="007003B8" w:rsidP="0047002E">
      <w:pPr>
        <w:numPr>
          <w:ilvl w:val="2"/>
          <w:numId w:val="13"/>
        </w:numPr>
      </w:pPr>
      <w:proofErr w:type="spellStart"/>
      <w:r w:rsidRPr="008B4E2C">
        <w:t>Interpolated</w:t>
      </w:r>
      <w:proofErr w:type="spellEnd"/>
      <w:r w:rsidRPr="008B4E2C">
        <w:t xml:space="preserve"> </w:t>
      </w:r>
      <w:proofErr w:type="spellStart"/>
      <w:r w:rsidRPr="008B4E2C">
        <w:t>Property</w:t>
      </w:r>
      <w:proofErr w:type="spellEnd"/>
      <w:r w:rsidRPr="008B4E2C">
        <w:t xml:space="preserve"> </w:t>
      </w:r>
      <w:proofErr w:type="spellStart"/>
      <w:r w:rsidRPr="008B4E2C">
        <w:t>Animations</w:t>
      </w:r>
      <w:proofErr w:type="spellEnd"/>
    </w:p>
    <w:p w:rsidR="007003B8" w:rsidRPr="008B4E2C" w:rsidRDefault="007003B8" w:rsidP="0047002E">
      <w:pPr>
        <w:numPr>
          <w:ilvl w:val="1"/>
          <w:numId w:val="13"/>
        </w:numPr>
      </w:pPr>
      <w:r w:rsidRPr="008B4E2C">
        <w:t>Примеры создания и использование анимации</w:t>
      </w:r>
    </w:p>
    <w:p w:rsidR="007003B8" w:rsidRPr="008B4E2C" w:rsidRDefault="007003B8" w:rsidP="0047002E">
      <w:pPr>
        <w:numPr>
          <w:ilvl w:val="0"/>
          <w:numId w:val="13"/>
        </w:numPr>
      </w:pPr>
      <w:r w:rsidRPr="008B4E2C">
        <w:t>Практические примеры</w:t>
      </w:r>
    </w:p>
    <w:p w:rsidR="007003B8" w:rsidRPr="008B4E2C" w:rsidRDefault="007003B8" w:rsidP="00CF4432">
      <w:pPr>
        <w:rPr>
          <w:bCs/>
          <w:i/>
        </w:rPr>
      </w:pPr>
    </w:p>
    <w:p w:rsidR="00937C5E" w:rsidRPr="008B4E2C" w:rsidRDefault="00937C5E" w:rsidP="00CF4432">
      <w:pPr>
        <w:rPr>
          <w:bCs/>
          <w:i/>
        </w:rPr>
      </w:pPr>
    </w:p>
    <w:p w:rsidR="00CF4432" w:rsidRPr="008B4E2C" w:rsidRDefault="002F5220" w:rsidP="00CF4432">
      <w:pPr>
        <w:rPr>
          <w:b/>
        </w:rPr>
      </w:pPr>
      <w:r w:rsidRPr="008B4E2C">
        <w:rPr>
          <w:bCs/>
          <w:i/>
        </w:rPr>
        <w:t xml:space="preserve">Модуль </w:t>
      </w:r>
      <w:r w:rsidR="008B4E2C" w:rsidRPr="008B4E2C">
        <w:rPr>
          <w:bCs/>
          <w:i/>
        </w:rPr>
        <w:t>9</w:t>
      </w:r>
      <w:r w:rsidRPr="008B4E2C">
        <w:rPr>
          <w:bCs/>
          <w:i/>
        </w:rPr>
        <w:t xml:space="preserve"> (2</w:t>
      </w:r>
      <w:r w:rsidR="00C153BF" w:rsidRPr="008B4E2C">
        <w:rPr>
          <w:bCs/>
          <w:i/>
        </w:rPr>
        <w:t xml:space="preserve"> пар</w:t>
      </w:r>
      <w:r w:rsidR="00B65F7F" w:rsidRPr="008B4E2C">
        <w:rPr>
          <w:bCs/>
          <w:i/>
        </w:rPr>
        <w:t>ы</w:t>
      </w:r>
      <w:r w:rsidR="00C153BF" w:rsidRPr="008B4E2C">
        <w:rPr>
          <w:bCs/>
          <w:i/>
        </w:rPr>
        <w:t>)</w:t>
      </w:r>
    </w:p>
    <w:p w:rsidR="00CF4432" w:rsidRPr="008B4E2C" w:rsidRDefault="00577F0D" w:rsidP="00CF4432">
      <w:pPr>
        <w:rPr>
          <w:b/>
        </w:rPr>
      </w:pPr>
      <w:r w:rsidRPr="008B4E2C">
        <w:rPr>
          <w:b/>
        </w:rPr>
        <w:t xml:space="preserve">Сервисы, намерения </w:t>
      </w:r>
      <w:proofErr w:type="spellStart"/>
      <w:r w:rsidRPr="008B4E2C">
        <w:rPr>
          <w:b/>
        </w:rPr>
        <w:t>intent</w:t>
      </w:r>
      <w:proofErr w:type="spellEnd"/>
    </w:p>
    <w:p w:rsidR="00CF4432" w:rsidRPr="008B4E2C" w:rsidRDefault="00CF4432" w:rsidP="0047002E">
      <w:pPr>
        <w:numPr>
          <w:ilvl w:val="0"/>
          <w:numId w:val="68"/>
        </w:numPr>
      </w:pPr>
      <w:proofErr w:type="spellStart"/>
      <w:proofErr w:type="gramStart"/>
      <w:r w:rsidRPr="008B4E2C">
        <w:t>C</w:t>
      </w:r>
      <w:proofErr w:type="gramEnd"/>
      <w:r w:rsidRPr="008B4E2C">
        <w:t>лужбы</w:t>
      </w:r>
      <w:proofErr w:type="spellEnd"/>
      <w:r w:rsidRPr="008B4E2C">
        <w:t xml:space="preserve"> </w:t>
      </w:r>
    </w:p>
    <w:p w:rsidR="0047129E" w:rsidRPr="008B4E2C" w:rsidRDefault="0047129E" w:rsidP="0047002E">
      <w:pPr>
        <w:numPr>
          <w:ilvl w:val="1"/>
          <w:numId w:val="68"/>
        </w:numPr>
      </w:pPr>
      <w:r w:rsidRPr="008B4E2C">
        <w:t>Что такое служба?</w:t>
      </w:r>
    </w:p>
    <w:p w:rsidR="0047129E" w:rsidRPr="008B4E2C" w:rsidRDefault="0047129E" w:rsidP="0047002E">
      <w:pPr>
        <w:numPr>
          <w:ilvl w:val="1"/>
          <w:numId w:val="68"/>
        </w:numPr>
      </w:pPr>
      <w:r w:rsidRPr="008B4E2C">
        <w:t>Цели и задачи службы</w:t>
      </w:r>
    </w:p>
    <w:p w:rsidR="0047129E" w:rsidRPr="008B4E2C" w:rsidRDefault="0047129E" w:rsidP="0047002E">
      <w:pPr>
        <w:numPr>
          <w:ilvl w:val="1"/>
          <w:numId w:val="68"/>
        </w:numPr>
      </w:pPr>
      <w:r w:rsidRPr="008B4E2C">
        <w:t>Жизненный цикл службы</w:t>
      </w:r>
    </w:p>
    <w:p w:rsidR="00577F0D" w:rsidRPr="008B4E2C" w:rsidRDefault="000A3158" w:rsidP="0047002E">
      <w:pPr>
        <w:numPr>
          <w:ilvl w:val="0"/>
          <w:numId w:val="68"/>
        </w:numPr>
      </w:pPr>
      <w:r w:rsidRPr="008B4E2C">
        <w:t xml:space="preserve">Намерения </w:t>
      </w:r>
      <w:proofErr w:type="spellStart"/>
      <w:r w:rsidRPr="008B4E2C">
        <w:t>intent</w:t>
      </w:r>
      <w:proofErr w:type="spellEnd"/>
    </w:p>
    <w:p w:rsidR="00577F0D" w:rsidRPr="008B4E2C" w:rsidRDefault="00577F0D" w:rsidP="0047002E">
      <w:pPr>
        <w:numPr>
          <w:ilvl w:val="1"/>
          <w:numId w:val="68"/>
        </w:numPr>
      </w:pPr>
      <w:r w:rsidRPr="008B4E2C">
        <w:t>Что такое намерение?</w:t>
      </w:r>
    </w:p>
    <w:p w:rsidR="00577F0D" w:rsidRPr="008B4E2C" w:rsidRDefault="00577F0D" w:rsidP="0047002E">
      <w:pPr>
        <w:numPr>
          <w:ilvl w:val="1"/>
          <w:numId w:val="68"/>
        </w:numPr>
      </w:pPr>
      <w:r w:rsidRPr="008B4E2C">
        <w:t>Цели и задачи намерений</w:t>
      </w:r>
    </w:p>
    <w:p w:rsidR="00FD74FB" w:rsidRPr="008B4E2C" w:rsidRDefault="00FD74FB" w:rsidP="0047002E">
      <w:pPr>
        <w:numPr>
          <w:ilvl w:val="1"/>
          <w:numId w:val="68"/>
        </w:numPr>
      </w:pPr>
      <w:r w:rsidRPr="008B4E2C">
        <w:t>Понятие группы намерений</w:t>
      </w:r>
    </w:p>
    <w:p w:rsidR="00577F0D" w:rsidRPr="008B4E2C" w:rsidRDefault="00577F0D" w:rsidP="0047002E">
      <w:pPr>
        <w:numPr>
          <w:ilvl w:val="1"/>
          <w:numId w:val="68"/>
        </w:numPr>
      </w:pPr>
      <w:r w:rsidRPr="008B4E2C">
        <w:t xml:space="preserve">Создание </w:t>
      </w:r>
      <w:proofErr w:type="spellStart"/>
      <w:r w:rsidRPr="008B4E2C">
        <w:t>intent</w:t>
      </w:r>
      <w:proofErr w:type="spellEnd"/>
    </w:p>
    <w:p w:rsidR="00577F0D" w:rsidRPr="008B4E2C" w:rsidRDefault="00577F0D" w:rsidP="0047002E">
      <w:pPr>
        <w:numPr>
          <w:ilvl w:val="1"/>
          <w:numId w:val="68"/>
        </w:numPr>
      </w:pPr>
      <w:r w:rsidRPr="008B4E2C">
        <w:t xml:space="preserve">Запуск нового </w:t>
      </w:r>
      <w:proofErr w:type="spellStart"/>
      <w:r w:rsidRPr="008B4E2C">
        <w:t>activity</w:t>
      </w:r>
      <w:proofErr w:type="spellEnd"/>
      <w:r w:rsidRPr="008B4E2C">
        <w:t xml:space="preserve"> с передачей </w:t>
      </w:r>
      <w:proofErr w:type="spellStart"/>
      <w:r w:rsidRPr="008B4E2C">
        <w:t>intent</w:t>
      </w:r>
      <w:proofErr w:type="spellEnd"/>
    </w:p>
    <w:p w:rsidR="00577F0D" w:rsidRPr="008B4E2C" w:rsidRDefault="00577F0D" w:rsidP="0047002E">
      <w:pPr>
        <w:numPr>
          <w:ilvl w:val="1"/>
          <w:numId w:val="68"/>
        </w:numPr>
      </w:pPr>
      <w:r w:rsidRPr="008B4E2C">
        <w:t xml:space="preserve">Передача </w:t>
      </w:r>
      <w:proofErr w:type="spellStart"/>
      <w:r w:rsidRPr="008B4E2C">
        <w:t>intent</w:t>
      </w:r>
      <w:proofErr w:type="spellEnd"/>
      <w:r w:rsidRPr="008B4E2C">
        <w:t xml:space="preserve"> службам</w:t>
      </w:r>
    </w:p>
    <w:p w:rsidR="00CF4432" w:rsidRPr="008B4E2C" w:rsidRDefault="00D14F62" w:rsidP="0047002E">
      <w:pPr>
        <w:numPr>
          <w:ilvl w:val="0"/>
          <w:numId w:val="68"/>
        </w:numPr>
      </w:pPr>
      <w:r w:rsidRPr="008B4E2C">
        <w:t>Слушатели</w:t>
      </w:r>
      <w:r w:rsidR="00CF4432" w:rsidRPr="008B4E2C">
        <w:t xml:space="preserve"> </w:t>
      </w:r>
      <w:proofErr w:type="spellStart"/>
      <w:r w:rsidR="00CF4432" w:rsidRPr="008B4E2C">
        <w:t>BroadcastReceiver</w:t>
      </w:r>
      <w:proofErr w:type="spellEnd"/>
    </w:p>
    <w:p w:rsidR="008716B0" w:rsidRPr="008B4E2C" w:rsidRDefault="008716B0" w:rsidP="0047002E">
      <w:pPr>
        <w:numPr>
          <w:ilvl w:val="1"/>
          <w:numId w:val="68"/>
        </w:numPr>
      </w:pPr>
      <w:r w:rsidRPr="008B4E2C">
        <w:t>Что такое широковещательная передача?</w:t>
      </w:r>
    </w:p>
    <w:p w:rsidR="00577F0D" w:rsidRPr="008B4E2C" w:rsidRDefault="00FD74FB" w:rsidP="0047002E">
      <w:pPr>
        <w:numPr>
          <w:ilvl w:val="1"/>
          <w:numId w:val="68"/>
        </w:numPr>
      </w:pPr>
      <w:r w:rsidRPr="008B4E2C">
        <w:t xml:space="preserve">Что такое </w:t>
      </w:r>
      <w:proofErr w:type="spellStart"/>
      <w:r w:rsidRPr="008B4E2C">
        <w:t>BroadcastReceiver</w:t>
      </w:r>
      <w:proofErr w:type="spellEnd"/>
      <w:r w:rsidRPr="008B4E2C">
        <w:t>?</w:t>
      </w:r>
    </w:p>
    <w:p w:rsidR="00FD74FB" w:rsidRPr="008B4E2C" w:rsidRDefault="00FD74FB" w:rsidP="0047002E">
      <w:pPr>
        <w:numPr>
          <w:ilvl w:val="1"/>
          <w:numId w:val="68"/>
        </w:numPr>
      </w:pPr>
      <w:r w:rsidRPr="008B4E2C">
        <w:t xml:space="preserve">Цели и задачи </w:t>
      </w:r>
      <w:proofErr w:type="spellStart"/>
      <w:r w:rsidRPr="008B4E2C">
        <w:t>BroadcastReceiver</w:t>
      </w:r>
      <w:proofErr w:type="spellEnd"/>
    </w:p>
    <w:p w:rsidR="00FD74FB" w:rsidRPr="008B4E2C" w:rsidRDefault="00FD74FB" w:rsidP="0047002E">
      <w:pPr>
        <w:numPr>
          <w:ilvl w:val="1"/>
          <w:numId w:val="68"/>
        </w:numPr>
      </w:pPr>
      <w:r w:rsidRPr="008B4E2C">
        <w:t>Жизненный цикл</w:t>
      </w:r>
    </w:p>
    <w:p w:rsidR="00FD74FB" w:rsidRPr="008B4E2C" w:rsidRDefault="00FD74FB" w:rsidP="0047002E">
      <w:pPr>
        <w:numPr>
          <w:ilvl w:val="1"/>
          <w:numId w:val="68"/>
        </w:numPr>
      </w:pPr>
      <w:r w:rsidRPr="008B4E2C">
        <w:t xml:space="preserve">Регистрация </w:t>
      </w:r>
      <w:proofErr w:type="spellStart"/>
      <w:r w:rsidRPr="008B4E2C">
        <w:t>BroadcastReceiver</w:t>
      </w:r>
      <w:proofErr w:type="spellEnd"/>
    </w:p>
    <w:p w:rsidR="00FD74FB" w:rsidRPr="008B4E2C" w:rsidRDefault="00FD74FB" w:rsidP="0047002E">
      <w:pPr>
        <w:numPr>
          <w:ilvl w:val="1"/>
          <w:numId w:val="68"/>
        </w:numPr>
      </w:pPr>
      <w:r w:rsidRPr="008B4E2C">
        <w:t xml:space="preserve">Широковещательная передача событий с использованием намерений </w:t>
      </w:r>
    </w:p>
    <w:p w:rsidR="00FD74FB" w:rsidRPr="008B4E2C" w:rsidRDefault="006D427E" w:rsidP="0047002E">
      <w:pPr>
        <w:numPr>
          <w:ilvl w:val="1"/>
          <w:numId w:val="68"/>
        </w:numPr>
      </w:pPr>
      <w:r w:rsidRPr="008B4E2C">
        <w:t xml:space="preserve">Использование </w:t>
      </w:r>
      <w:proofErr w:type="spellStart"/>
      <w:r w:rsidRPr="008B4E2C">
        <w:t>LocalBroadcastManager</w:t>
      </w:r>
      <w:proofErr w:type="spellEnd"/>
    </w:p>
    <w:p w:rsidR="00011F32" w:rsidRPr="008B4E2C" w:rsidRDefault="00011F32" w:rsidP="0047002E">
      <w:pPr>
        <w:numPr>
          <w:ilvl w:val="0"/>
          <w:numId w:val="68"/>
        </w:numPr>
      </w:pPr>
      <w:r w:rsidRPr="008B4E2C">
        <w:t>Практические примеры</w:t>
      </w:r>
    </w:p>
    <w:p w:rsidR="00CF4432" w:rsidRPr="008B4E2C" w:rsidRDefault="00CF4432" w:rsidP="00CF4432"/>
    <w:p w:rsidR="00937C5E" w:rsidRPr="008B4E2C" w:rsidRDefault="00937C5E" w:rsidP="00CF4432"/>
    <w:p w:rsidR="006D427E" w:rsidRPr="008B4E2C" w:rsidRDefault="006D427E" w:rsidP="006D427E">
      <w:pPr>
        <w:rPr>
          <w:b/>
        </w:rPr>
      </w:pPr>
      <w:r w:rsidRPr="008B4E2C">
        <w:rPr>
          <w:bCs/>
          <w:i/>
        </w:rPr>
        <w:t xml:space="preserve">Модуль </w:t>
      </w:r>
      <w:r w:rsidR="008B4E2C" w:rsidRPr="008B4E2C">
        <w:rPr>
          <w:bCs/>
          <w:i/>
        </w:rPr>
        <w:t>10</w:t>
      </w:r>
      <w:r w:rsidR="00C153BF" w:rsidRPr="008B4E2C">
        <w:rPr>
          <w:bCs/>
          <w:i/>
        </w:rPr>
        <w:t xml:space="preserve"> (</w:t>
      </w:r>
      <w:r w:rsidR="00031DC2" w:rsidRPr="008B4E2C">
        <w:rPr>
          <w:bCs/>
          <w:i/>
        </w:rPr>
        <w:t>2</w:t>
      </w:r>
      <w:r w:rsidR="00C153BF" w:rsidRPr="008B4E2C">
        <w:rPr>
          <w:bCs/>
          <w:i/>
        </w:rPr>
        <w:t xml:space="preserve"> пары)</w:t>
      </w:r>
    </w:p>
    <w:p w:rsidR="006D427E" w:rsidRPr="008B4E2C" w:rsidRDefault="006D427E" w:rsidP="006D427E">
      <w:r w:rsidRPr="008B4E2C">
        <w:rPr>
          <w:b/>
        </w:rPr>
        <w:t>Сохранение информации в телефоне</w:t>
      </w:r>
    </w:p>
    <w:p w:rsidR="006D427E" w:rsidRPr="008B4E2C" w:rsidRDefault="006D427E" w:rsidP="0047002E">
      <w:pPr>
        <w:numPr>
          <w:ilvl w:val="0"/>
          <w:numId w:val="14"/>
        </w:numPr>
      </w:pPr>
      <w:r w:rsidRPr="008B4E2C">
        <w:t>Файлы</w:t>
      </w:r>
    </w:p>
    <w:p w:rsidR="006D427E" w:rsidRPr="008B4E2C" w:rsidRDefault="006D427E" w:rsidP="0047002E">
      <w:pPr>
        <w:numPr>
          <w:ilvl w:val="1"/>
          <w:numId w:val="14"/>
        </w:numPr>
      </w:pPr>
      <w:r w:rsidRPr="008B4E2C">
        <w:lastRenderedPageBreak/>
        <w:t>Что такое файл</w:t>
      </w:r>
      <w:r w:rsidR="00B65F7F" w:rsidRPr="008B4E2C">
        <w:t xml:space="preserve"> в </w:t>
      </w:r>
      <w:proofErr w:type="spellStart"/>
      <w:r w:rsidR="00B65F7F" w:rsidRPr="008B4E2C">
        <w:t>Android</w:t>
      </w:r>
      <w:proofErr w:type="spellEnd"/>
      <w:r w:rsidRPr="008B4E2C">
        <w:t>?</w:t>
      </w:r>
    </w:p>
    <w:p w:rsidR="006D427E" w:rsidRPr="008B4E2C" w:rsidRDefault="006D427E" w:rsidP="0047002E">
      <w:pPr>
        <w:numPr>
          <w:ilvl w:val="1"/>
          <w:numId w:val="14"/>
        </w:numPr>
      </w:pPr>
      <w:r w:rsidRPr="008B4E2C">
        <w:t>Чтение данных из файла</w:t>
      </w:r>
    </w:p>
    <w:p w:rsidR="006D427E" w:rsidRPr="008B4E2C" w:rsidRDefault="006D427E" w:rsidP="0047002E">
      <w:pPr>
        <w:numPr>
          <w:ilvl w:val="1"/>
          <w:numId w:val="14"/>
        </w:numPr>
      </w:pPr>
      <w:r w:rsidRPr="008B4E2C">
        <w:t>Запись данных в файл</w:t>
      </w:r>
    </w:p>
    <w:p w:rsidR="001E44C4" w:rsidRPr="008B4E2C" w:rsidRDefault="001E44C4" w:rsidP="0047002E">
      <w:pPr>
        <w:numPr>
          <w:ilvl w:val="2"/>
          <w:numId w:val="14"/>
        </w:numPr>
      </w:pPr>
      <w:r w:rsidRPr="008B4E2C">
        <w:t>Запись файла в папку приложения</w:t>
      </w:r>
    </w:p>
    <w:p w:rsidR="001E44C4" w:rsidRPr="008B4E2C" w:rsidRDefault="001E44C4" w:rsidP="0047002E">
      <w:pPr>
        <w:numPr>
          <w:ilvl w:val="2"/>
          <w:numId w:val="14"/>
        </w:numPr>
      </w:pPr>
      <w:r w:rsidRPr="008B4E2C">
        <w:t>Запись файла в публичную папку</w:t>
      </w:r>
    </w:p>
    <w:p w:rsidR="001E44C4" w:rsidRPr="008B4E2C" w:rsidRDefault="001E44C4" w:rsidP="0047002E">
      <w:pPr>
        <w:numPr>
          <w:ilvl w:val="1"/>
          <w:numId w:val="14"/>
        </w:numPr>
      </w:pPr>
      <w:r w:rsidRPr="008B4E2C">
        <w:t>Удаление файлов созданных приложением</w:t>
      </w:r>
    </w:p>
    <w:p w:rsidR="006D427E" w:rsidRPr="008B4E2C" w:rsidRDefault="006D427E" w:rsidP="0047002E">
      <w:pPr>
        <w:numPr>
          <w:ilvl w:val="0"/>
          <w:numId w:val="14"/>
        </w:numPr>
      </w:pPr>
      <w:r w:rsidRPr="008B4E2C">
        <w:t xml:space="preserve">Использование </w:t>
      </w:r>
      <w:proofErr w:type="spellStart"/>
      <w:r w:rsidRPr="008B4E2C">
        <w:t>SharedPreferenses</w:t>
      </w:r>
      <w:proofErr w:type="spellEnd"/>
      <w:r w:rsidR="001E44C4" w:rsidRPr="008B4E2C">
        <w:t xml:space="preserve"> для сохранения информации</w:t>
      </w:r>
    </w:p>
    <w:p w:rsidR="001E44C4" w:rsidRPr="008B4E2C" w:rsidRDefault="001E44C4" w:rsidP="0047002E">
      <w:pPr>
        <w:numPr>
          <w:ilvl w:val="1"/>
          <w:numId w:val="14"/>
        </w:numPr>
      </w:pPr>
      <w:r w:rsidRPr="008B4E2C">
        <w:t xml:space="preserve">Что такое </w:t>
      </w:r>
      <w:proofErr w:type="spellStart"/>
      <w:r w:rsidRPr="008B4E2C">
        <w:t>SharedPreferences</w:t>
      </w:r>
      <w:proofErr w:type="spellEnd"/>
      <w:r w:rsidRPr="008B4E2C">
        <w:t>?</w:t>
      </w:r>
    </w:p>
    <w:p w:rsidR="001E44C4" w:rsidRPr="008B4E2C" w:rsidRDefault="001E44C4" w:rsidP="0047002E">
      <w:pPr>
        <w:numPr>
          <w:ilvl w:val="1"/>
          <w:numId w:val="14"/>
        </w:numPr>
      </w:pPr>
      <w:r w:rsidRPr="008B4E2C">
        <w:t xml:space="preserve">Цели и задачи </w:t>
      </w:r>
      <w:proofErr w:type="spellStart"/>
      <w:r w:rsidRPr="008B4E2C">
        <w:t>SharedPreferences</w:t>
      </w:r>
      <w:proofErr w:type="spellEnd"/>
    </w:p>
    <w:p w:rsidR="001E44C4" w:rsidRPr="008B4E2C" w:rsidRDefault="001E44C4" w:rsidP="0047002E">
      <w:pPr>
        <w:numPr>
          <w:ilvl w:val="1"/>
          <w:numId w:val="14"/>
        </w:numPr>
      </w:pPr>
      <w:r w:rsidRPr="008B4E2C">
        <w:t xml:space="preserve">Метод </w:t>
      </w:r>
      <w:proofErr w:type="spellStart"/>
      <w:r w:rsidRPr="008B4E2C">
        <w:t>getSharedPreferences</w:t>
      </w:r>
      <w:proofErr w:type="spellEnd"/>
    </w:p>
    <w:p w:rsidR="005E03E1" w:rsidRPr="008B4E2C" w:rsidRDefault="005E03E1" w:rsidP="0047002E">
      <w:pPr>
        <w:numPr>
          <w:ilvl w:val="1"/>
          <w:numId w:val="14"/>
        </w:numPr>
      </w:pPr>
      <w:r w:rsidRPr="008B4E2C">
        <w:t>Изменение объекта предпочтений</w:t>
      </w:r>
    </w:p>
    <w:p w:rsidR="005E03E1" w:rsidRPr="008B4E2C" w:rsidRDefault="005E03E1" w:rsidP="0047002E">
      <w:pPr>
        <w:numPr>
          <w:ilvl w:val="1"/>
          <w:numId w:val="14"/>
        </w:numPr>
      </w:pPr>
      <w:r w:rsidRPr="008B4E2C">
        <w:t>Использование XML-библиотеки для работы с предпочтениями</w:t>
      </w:r>
    </w:p>
    <w:p w:rsidR="005E03E1" w:rsidRPr="008B4E2C" w:rsidRDefault="005E03E1" w:rsidP="0047002E">
      <w:pPr>
        <w:numPr>
          <w:ilvl w:val="2"/>
          <w:numId w:val="14"/>
        </w:numPr>
      </w:pPr>
      <w:r w:rsidRPr="008B4E2C">
        <w:t>Преимущества использования XML-библиотеки</w:t>
      </w:r>
    </w:p>
    <w:p w:rsidR="005E03E1" w:rsidRPr="008B4E2C" w:rsidRDefault="005E03E1" w:rsidP="0047002E">
      <w:pPr>
        <w:numPr>
          <w:ilvl w:val="2"/>
          <w:numId w:val="14"/>
        </w:numPr>
      </w:pPr>
      <w:r w:rsidRPr="008B4E2C">
        <w:t>Создание экрана предпочтений</w:t>
      </w:r>
    </w:p>
    <w:p w:rsidR="005E03E1" w:rsidRPr="008B4E2C" w:rsidRDefault="005E03E1" w:rsidP="0047002E">
      <w:pPr>
        <w:numPr>
          <w:ilvl w:val="2"/>
          <w:numId w:val="14"/>
        </w:numPr>
      </w:pPr>
      <w:r w:rsidRPr="008B4E2C">
        <w:t xml:space="preserve">Использование </w:t>
      </w:r>
      <w:r w:rsidR="009112F2" w:rsidRPr="008B4E2C">
        <w:t xml:space="preserve">специализированных </w:t>
      </w:r>
      <w:r w:rsidRPr="008B4E2C">
        <w:t>элементов управления в экранах предпочтений</w:t>
      </w:r>
    </w:p>
    <w:p w:rsidR="005E03E1" w:rsidRPr="008B4E2C" w:rsidRDefault="005E03E1" w:rsidP="0047002E">
      <w:pPr>
        <w:numPr>
          <w:ilvl w:val="3"/>
          <w:numId w:val="14"/>
        </w:numPr>
      </w:pPr>
      <w:proofErr w:type="spellStart"/>
      <w:r w:rsidRPr="008B4E2C">
        <w:t>CheckBoxPreference</w:t>
      </w:r>
      <w:proofErr w:type="spellEnd"/>
    </w:p>
    <w:p w:rsidR="005E03E1" w:rsidRPr="008B4E2C" w:rsidRDefault="005E03E1" w:rsidP="0047002E">
      <w:pPr>
        <w:numPr>
          <w:ilvl w:val="3"/>
          <w:numId w:val="14"/>
        </w:numPr>
      </w:pPr>
      <w:proofErr w:type="spellStart"/>
      <w:r w:rsidRPr="008B4E2C">
        <w:t>EditTextPreference</w:t>
      </w:r>
      <w:proofErr w:type="spellEnd"/>
    </w:p>
    <w:p w:rsidR="005E03E1" w:rsidRPr="008B4E2C" w:rsidRDefault="005E03E1" w:rsidP="0047002E">
      <w:pPr>
        <w:numPr>
          <w:ilvl w:val="3"/>
          <w:numId w:val="14"/>
        </w:numPr>
      </w:pPr>
      <w:proofErr w:type="spellStart"/>
      <w:r w:rsidRPr="008B4E2C">
        <w:t>ListPreference</w:t>
      </w:r>
      <w:proofErr w:type="spellEnd"/>
    </w:p>
    <w:p w:rsidR="005E03E1" w:rsidRPr="008B4E2C" w:rsidRDefault="005E03E1" w:rsidP="0047002E">
      <w:pPr>
        <w:numPr>
          <w:ilvl w:val="3"/>
          <w:numId w:val="14"/>
        </w:numPr>
      </w:pPr>
      <w:proofErr w:type="spellStart"/>
      <w:r w:rsidRPr="008B4E2C">
        <w:t>MultiSelectListPreference</w:t>
      </w:r>
      <w:proofErr w:type="spellEnd"/>
    </w:p>
    <w:p w:rsidR="005E03E1" w:rsidRPr="008B4E2C" w:rsidRDefault="004A7B9F" w:rsidP="0047002E">
      <w:pPr>
        <w:numPr>
          <w:ilvl w:val="3"/>
          <w:numId w:val="14"/>
        </w:numPr>
      </w:pPr>
      <w:proofErr w:type="spellStart"/>
      <w:r w:rsidRPr="008B4E2C">
        <w:t>RingtonePreference</w:t>
      </w:r>
      <w:proofErr w:type="spellEnd"/>
    </w:p>
    <w:p w:rsidR="004A7B9F" w:rsidRPr="008B4E2C" w:rsidRDefault="004A7B9F" w:rsidP="0047002E">
      <w:pPr>
        <w:numPr>
          <w:ilvl w:val="3"/>
          <w:numId w:val="14"/>
        </w:numPr>
      </w:pPr>
      <w:proofErr w:type="spellStart"/>
      <w:r w:rsidRPr="008B4E2C">
        <w:t>PreferenceCategory</w:t>
      </w:r>
      <w:proofErr w:type="spellEnd"/>
    </w:p>
    <w:p w:rsidR="006D427E" w:rsidRPr="008B4E2C" w:rsidRDefault="006D427E" w:rsidP="00CF4432"/>
    <w:p w:rsidR="00CC6F9C" w:rsidRPr="008B4E2C" w:rsidRDefault="00CC6F9C" w:rsidP="00CF4432"/>
    <w:p w:rsidR="00CF4432" w:rsidRPr="008B4E2C" w:rsidRDefault="00CF4432" w:rsidP="00CF4432">
      <w:pPr>
        <w:rPr>
          <w:b/>
        </w:rPr>
      </w:pPr>
      <w:r w:rsidRPr="008B4E2C">
        <w:rPr>
          <w:bCs/>
          <w:i/>
        </w:rPr>
        <w:t xml:space="preserve">Модуль </w:t>
      </w:r>
      <w:r w:rsidR="008B4E2C" w:rsidRPr="008B4E2C">
        <w:rPr>
          <w:bCs/>
          <w:i/>
        </w:rPr>
        <w:t>11</w:t>
      </w:r>
      <w:r w:rsidR="00C153BF" w:rsidRPr="008B4E2C">
        <w:rPr>
          <w:bCs/>
          <w:i/>
        </w:rPr>
        <w:t xml:space="preserve"> (</w:t>
      </w:r>
      <w:r w:rsidR="002F5220" w:rsidRPr="008B4E2C">
        <w:rPr>
          <w:bCs/>
          <w:i/>
        </w:rPr>
        <w:t>2</w:t>
      </w:r>
      <w:r w:rsidR="00C153BF" w:rsidRPr="008B4E2C">
        <w:rPr>
          <w:bCs/>
          <w:i/>
        </w:rPr>
        <w:t xml:space="preserve"> пар</w:t>
      </w:r>
      <w:r w:rsidR="00B65F7F" w:rsidRPr="008B4E2C">
        <w:rPr>
          <w:bCs/>
          <w:i/>
        </w:rPr>
        <w:t>ы</w:t>
      </w:r>
      <w:r w:rsidR="00C153BF" w:rsidRPr="008B4E2C">
        <w:rPr>
          <w:bCs/>
          <w:i/>
        </w:rPr>
        <w:t>)</w:t>
      </w:r>
      <w:r w:rsidRPr="008B4E2C">
        <w:rPr>
          <w:bCs/>
          <w:i/>
        </w:rPr>
        <w:t xml:space="preserve">  </w:t>
      </w:r>
    </w:p>
    <w:p w:rsidR="00CF4432" w:rsidRPr="008B4E2C" w:rsidRDefault="005E240B" w:rsidP="00CF4432">
      <w:r w:rsidRPr="008B4E2C">
        <w:rPr>
          <w:b/>
        </w:rPr>
        <w:t xml:space="preserve">Использование баз данных в </w:t>
      </w:r>
      <w:proofErr w:type="spellStart"/>
      <w:r w:rsidRPr="008B4E2C">
        <w:rPr>
          <w:b/>
        </w:rPr>
        <w:t>Android</w:t>
      </w:r>
      <w:proofErr w:type="spellEnd"/>
      <w:r w:rsidRPr="008B4E2C">
        <w:rPr>
          <w:b/>
        </w:rPr>
        <w:t>-приложениях</w:t>
      </w:r>
    </w:p>
    <w:p w:rsidR="00CF4432" w:rsidRPr="008B4E2C" w:rsidRDefault="00CF4432" w:rsidP="0047002E">
      <w:pPr>
        <w:numPr>
          <w:ilvl w:val="0"/>
          <w:numId w:val="67"/>
        </w:numPr>
      </w:pPr>
      <w:r w:rsidRPr="008B4E2C">
        <w:t xml:space="preserve">База данных </w:t>
      </w:r>
      <w:proofErr w:type="spellStart"/>
      <w:r w:rsidRPr="008B4E2C">
        <w:t>SQLite</w:t>
      </w:r>
      <w:proofErr w:type="spellEnd"/>
    </w:p>
    <w:p w:rsidR="005E240B" w:rsidRPr="008B4E2C" w:rsidRDefault="005E240B" w:rsidP="0047002E">
      <w:pPr>
        <w:numPr>
          <w:ilvl w:val="1"/>
          <w:numId w:val="67"/>
        </w:numPr>
      </w:pPr>
      <w:r w:rsidRPr="008B4E2C">
        <w:t xml:space="preserve">Что такое </w:t>
      </w:r>
      <w:proofErr w:type="spellStart"/>
      <w:r w:rsidRPr="008B4E2C">
        <w:t>SQLLite</w:t>
      </w:r>
      <w:proofErr w:type="spellEnd"/>
      <w:r w:rsidRPr="008B4E2C">
        <w:t>?</w:t>
      </w:r>
    </w:p>
    <w:p w:rsidR="005E240B" w:rsidRPr="008B4E2C" w:rsidRDefault="005E240B" w:rsidP="0047002E">
      <w:pPr>
        <w:numPr>
          <w:ilvl w:val="1"/>
          <w:numId w:val="67"/>
        </w:numPr>
      </w:pPr>
      <w:r w:rsidRPr="008B4E2C">
        <w:t xml:space="preserve">Особенности </w:t>
      </w:r>
      <w:proofErr w:type="spellStart"/>
      <w:r w:rsidRPr="008B4E2C">
        <w:t>SQLLite</w:t>
      </w:r>
      <w:proofErr w:type="spellEnd"/>
    </w:p>
    <w:p w:rsidR="00AC4578" w:rsidRPr="008B4E2C" w:rsidRDefault="00AC4578" w:rsidP="0047002E">
      <w:pPr>
        <w:numPr>
          <w:ilvl w:val="1"/>
          <w:numId w:val="67"/>
        </w:numPr>
      </w:pPr>
      <w:r w:rsidRPr="008B4E2C">
        <w:t xml:space="preserve">Особенности использования SQL в </w:t>
      </w:r>
      <w:proofErr w:type="spellStart"/>
      <w:r w:rsidRPr="008B4E2C">
        <w:t>SQLLite</w:t>
      </w:r>
      <w:proofErr w:type="spellEnd"/>
    </w:p>
    <w:p w:rsidR="005E240B" w:rsidRPr="008B4E2C" w:rsidRDefault="005E240B" w:rsidP="0047002E">
      <w:pPr>
        <w:numPr>
          <w:ilvl w:val="1"/>
          <w:numId w:val="67"/>
        </w:numPr>
      </w:pPr>
      <w:r w:rsidRPr="008B4E2C">
        <w:t xml:space="preserve">Класс </w:t>
      </w:r>
      <w:proofErr w:type="spellStart"/>
      <w:r w:rsidRPr="008B4E2C">
        <w:t>SQLiteOpenHandler</w:t>
      </w:r>
      <w:proofErr w:type="spellEnd"/>
    </w:p>
    <w:p w:rsidR="005E240B" w:rsidRPr="008B4E2C" w:rsidRDefault="005E240B" w:rsidP="0047002E">
      <w:pPr>
        <w:numPr>
          <w:ilvl w:val="2"/>
          <w:numId w:val="67"/>
        </w:numPr>
      </w:pPr>
      <w:r w:rsidRPr="008B4E2C">
        <w:t>Создание базы данных</w:t>
      </w:r>
    </w:p>
    <w:p w:rsidR="005E240B" w:rsidRPr="008B4E2C" w:rsidRDefault="005E240B" w:rsidP="0047002E">
      <w:pPr>
        <w:numPr>
          <w:ilvl w:val="2"/>
          <w:numId w:val="67"/>
        </w:numPr>
      </w:pPr>
      <w:r w:rsidRPr="008B4E2C">
        <w:t>Открытие базы данных</w:t>
      </w:r>
    </w:p>
    <w:p w:rsidR="00F1450D" w:rsidRPr="008B4E2C" w:rsidRDefault="00F1450D" w:rsidP="0047002E">
      <w:pPr>
        <w:numPr>
          <w:ilvl w:val="0"/>
          <w:numId w:val="67"/>
        </w:numPr>
      </w:pPr>
      <w:r w:rsidRPr="008B4E2C">
        <w:t>Курсор</w:t>
      </w:r>
    </w:p>
    <w:p w:rsidR="00F1450D" w:rsidRPr="008B4E2C" w:rsidRDefault="00F1450D" w:rsidP="0047002E">
      <w:pPr>
        <w:numPr>
          <w:ilvl w:val="1"/>
          <w:numId w:val="67"/>
        </w:numPr>
      </w:pPr>
      <w:r w:rsidRPr="008B4E2C">
        <w:t>Что такое курсор?</w:t>
      </w:r>
    </w:p>
    <w:p w:rsidR="00F1450D" w:rsidRPr="008B4E2C" w:rsidRDefault="00F1450D" w:rsidP="0047002E">
      <w:pPr>
        <w:numPr>
          <w:ilvl w:val="1"/>
          <w:numId w:val="67"/>
        </w:numPr>
      </w:pPr>
      <w:r w:rsidRPr="008B4E2C">
        <w:t>Цели и задачи курсоров</w:t>
      </w:r>
    </w:p>
    <w:p w:rsidR="005E240B" w:rsidRPr="008B4E2C" w:rsidRDefault="005E240B" w:rsidP="0047002E">
      <w:pPr>
        <w:numPr>
          <w:ilvl w:val="0"/>
          <w:numId w:val="67"/>
        </w:numPr>
      </w:pPr>
      <w:r w:rsidRPr="008B4E2C">
        <w:t>Получение данных из базы данных</w:t>
      </w:r>
    </w:p>
    <w:p w:rsidR="005E240B" w:rsidRPr="008B4E2C" w:rsidRDefault="005E240B" w:rsidP="0047002E">
      <w:pPr>
        <w:numPr>
          <w:ilvl w:val="0"/>
          <w:numId w:val="67"/>
        </w:numPr>
      </w:pPr>
      <w:r w:rsidRPr="008B4E2C">
        <w:t>Добавление данных в базу данных</w:t>
      </w:r>
    </w:p>
    <w:p w:rsidR="005E240B" w:rsidRPr="008B4E2C" w:rsidRDefault="005E240B" w:rsidP="0047002E">
      <w:pPr>
        <w:numPr>
          <w:ilvl w:val="0"/>
          <w:numId w:val="67"/>
        </w:numPr>
      </w:pPr>
      <w:r w:rsidRPr="008B4E2C">
        <w:t>Обновление данных</w:t>
      </w:r>
      <w:r w:rsidR="00F1450D" w:rsidRPr="008B4E2C">
        <w:t xml:space="preserve"> в базе данных</w:t>
      </w:r>
    </w:p>
    <w:p w:rsidR="00F1450D" w:rsidRPr="008B4E2C" w:rsidRDefault="00F1450D" w:rsidP="0047002E">
      <w:pPr>
        <w:numPr>
          <w:ilvl w:val="0"/>
          <w:numId w:val="67"/>
        </w:numPr>
      </w:pPr>
      <w:r w:rsidRPr="008B4E2C">
        <w:t>Удаление данных в базе данных</w:t>
      </w:r>
    </w:p>
    <w:p w:rsidR="00F1450D" w:rsidRPr="008B4E2C" w:rsidRDefault="00F1450D" w:rsidP="0047002E">
      <w:pPr>
        <w:numPr>
          <w:ilvl w:val="0"/>
          <w:numId w:val="67"/>
        </w:numPr>
      </w:pPr>
      <w:r w:rsidRPr="008B4E2C">
        <w:t>Контент-провайдер</w:t>
      </w:r>
    </w:p>
    <w:p w:rsidR="00F1450D" w:rsidRPr="008B4E2C" w:rsidRDefault="00F1450D" w:rsidP="0047002E">
      <w:pPr>
        <w:numPr>
          <w:ilvl w:val="1"/>
          <w:numId w:val="67"/>
        </w:numPr>
      </w:pPr>
      <w:r w:rsidRPr="008B4E2C">
        <w:t>Что такое контент-провайдер?</w:t>
      </w:r>
    </w:p>
    <w:p w:rsidR="00F1450D" w:rsidRPr="008B4E2C" w:rsidRDefault="00F1450D" w:rsidP="0047002E">
      <w:pPr>
        <w:numPr>
          <w:ilvl w:val="1"/>
          <w:numId w:val="67"/>
        </w:numPr>
      </w:pPr>
      <w:r w:rsidRPr="008B4E2C">
        <w:t>Цели и задачи контент-провайдера</w:t>
      </w:r>
    </w:p>
    <w:p w:rsidR="00F1450D" w:rsidRPr="008B4E2C" w:rsidRDefault="00F1450D" w:rsidP="0047002E">
      <w:pPr>
        <w:numPr>
          <w:ilvl w:val="1"/>
          <w:numId w:val="67"/>
        </w:numPr>
      </w:pPr>
      <w:r w:rsidRPr="008B4E2C">
        <w:t>Создание контент-провайдера</w:t>
      </w:r>
      <w:r w:rsidR="00493652" w:rsidRPr="008B4E2C">
        <w:t xml:space="preserve"> с использованием базы данных в качестве источника данных</w:t>
      </w:r>
    </w:p>
    <w:p w:rsidR="00493652" w:rsidRPr="008B4E2C" w:rsidRDefault="00493652" w:rsidP="00493652">
      <w:pPr>
        <w:numPr>
          <w:ilvl w:val="1"/>
          <w:numId w:val="67"/>
        </w:numPr>
      </w:pPr>
      <w:r w:rsidRPr="008B4E2C">
        <w:t xml:space="preserve">Создание контент-провайдера с использованием отличного от базы данных источника данных </w:t>
      </w:r>
    </w:p>
    <w:p w:rsidR="00F1450D" w:rsidRPr="008B4E2C" w:rsidRDefault="00F1450D" w:rsidP="0047002E">
      <w:pPr>
        <w:numPr>
          <w:ilvl w:val="1"/>
          <w:numId w:val="67"/>
        </w:numPr>
      </w:pPr>
      <w:r w:rsidRPr="008B4E2C">
        <w:t>URI-адрес контент-провайдера</w:t>
      </w:r>
    </w:p>
    <w:p w:rsidR="00011F32" w:rsidRPr="008B4E2C" w:rsidRDefault="00011F32" w:rsidP="0047002E">
      <w:pPr>
        <w:numPr>
          <w:ilvl w:val="0"/>
          <w:numId w:val="67"/>
        </w:numPr>
      </w:pPr>
      <w:r w:rsidRPr="008B4E2C">
        <w:t>Практический пример приложения, использующего источник данных</w:t>
      </w:r>
    </w:p>
    <w:p w:rsidR="0011523E" w:rsidRPr="008B4E2C" w:rsidRDefault="0011523E" w:rsidP="0011523E">
      <w:pPr>
        <w:ind w:left="720"/>
      </w:pPr>
    </w:p>
    <w:p w:rsidR="00937C5E" w:rsidRPr="008B4E2C" w:rsidRDefault="00937C5E" w:rsidP="0011523E">
      <w:pPr>
        <w:ind w:left="720"/>
      </w:pPr>
    </w:p>
    <w:p w:rsidR="006B1928" w:rsidRPr="008B4E2C" w:rsidRDefault="008B4E2C" w:rsidP="006B1928">
      <w:pPr>
        <w:rPr>
          <w:b/>
        </w:rPr>
      </w:pPr>
      <w:r w:rsidRPr="008B4E2C">
        <w:rPr>
          <w:bCs/>
          <w:i/>
        </w:rPr>
        <w:t>Модуль 12</w:t>
      </w:r>
      <w:r w:rsidR="00031DC2" w:rsidRPr="008B4E2C">
        <w:rPr>
          <w:bCs/>
          <w:i/>
        </w:rPr>
        <w:t xml:space="preserve"> (2</w:t>
      </w:r>
      <w:r w:rsidR="006B1928" w:rsidRPr="008B4E2C">
        <w:rPr>
          <w:bCs/>
          <w:i/>
        </w:rPr>
        <w:t xml:space="preserve"> пары)</w:t>
      </w:r>
    </w:p>
    <w:p w:rsidR="006B1928" w:rsidRPr="008B4E2C" w:rsidRDefault="006B1928" w:rsidP="006B1928">
      <w:r w:rsidRPr="008B4E2C">
        <w:rPr>
          <w:b/>
        </w:rPr>
        <w:t xml:space="preserve">Адресная книга, календари, события, звонки, </w:t>
      </w:r>
      <w:proofErr w:type="spellStart"/>
      <w:r w:rsidRPr="008B4E2C">
        <w:rPr>
          <w:b/>
        </w:rPr>
        <w:t>sms</w:t>
      </w:r>
      <w:proofErr w:type="spellEnd"/>
    </w:p>
    <w:p w:rsidR="006B1928" w:rsidRPr="008B4E2C" w:rsidRDefault="006B1928" w:rsidP="006B1928">
      <w:pPr>
        <w:numPr>
          <w:ilvl w:val="0"/>
          <w:numId w:val="5"/>
        </w:numPr>
      </w:pPr>
      <w:r w:rsidRPr="008B4E2C">
        <w:t>Что такое адресная книга?</w:t>
      </w:r>
    </w:p>
    <w:p w:rsidR="006B1928" w:rsidRPr="008B4E2C" w:rsidRDefault="006B1928" w:rsidP="006B1928">
      <w:pPr>
        <w:numPr>
          <w:ilvl w:val="0"/>
          <w:numId w:val="5"/>
        </w:numPr>
      </w:pPr>
      <w:r w:rsidRPr="008B4E2C">
        <w:t>Использование адресной книги</w:t>
      </w:r>
    </w:p>
    <w:p w:rsidR="006B1928" w:rsidRPr="008B4E2C" w:rsidRDefault="006B1928" w:rsidP="006B1928">
      <w:pPr>
        <w:numPr>
          <w:ilvl w:val="1"/>
          <w:numId w:val="5"/>
        </w:numPr>
      </w:pPr>
      <w:r w:rsidRPr="008B4E2C">
        <w:t xml:space="preserve">Запрос на доступ </w:t>
      </w:r>
      <w:proofErr w:type="gramStart"/>
      <w:r w:rsidRPr="008B4E2C">
        <w:t>к</w:t>
      </w:r>
      <w:proofErr w:type="gramEnd"/>
      <w:r w:rsidRPr="008B4E2C">
        <w:t xml:space="preserve"> адресной книги</w:t>
      </w:r>
    </w:p>
    <w:p w:rsidR="006B1928" w:rsidRPr="008B4E2C" w:rsidRDefault="006B1928" w:rsidP="006B1928">
      <w:pPr>
        <w:numPr>
          <w:ilvl w:val="1"/>
          <w:numId w:val="5"/>
        </w:numPr>
      </w:pPr>
      <w:r w:rsidRPr="008B4E2C">
        <w:t>Получение информации из адресной книги</w:t>
      </w:r>
    </w:p>
    <w:p w:rsidR="006B1928" w:rsidRPr="008B4E2C" w:rsidRDefault="006B1928" w:rsidP="006B1928">
      <w:pPr>
        <w:numPr>
          <w:ilvl w:val="1"/>
          <w:numId w:val="5"/>
        </w:numPr>
      </w:pPr>
      <w:r w:rsidRPr="008B4E2C">
        <w:t>Вставка и редактирование информации в адресной книге</w:t>
      </w:r>
    </w:p>
    <w:p w:rsidR="006B1928" w:rsidRPr="008B4E2C" w:rsidRDefault="006B1928" w:rsidP="006B1928">
      <w:pPr>
        <w:numPr>
          <w:ilvl w:val="1"/>
          <w:numId w:val="5"/>
        </w:numPr>
      </w:pPr>
      <w:r w:rsidRPr="008B4E2C">
        <w:t>Поиск по адресной книге</w:t>
      </w:r>
    </w:p>
    <w:p w:rsidR="006B1928" w:rsidRPr="008B4E2C" w:rsidRDefault="006B1928" w:rsidP="006B1928">
      <w:pPr>
        <w:numPr>
          <w:ilvl w:val="1"/>
          <w:numId w:val="5"/>
        </w:numPr>
      </w:pPr>
      <w:r w:rsidRPr="008B4E2C">
        <w:t>Другие операции с адресной книгой</w:t>
      </w:r>
    </w:p>
    <w:p w:rsidR="006B1928" w:rsidRPr="008B4E2C" w:rsidRDefault="006B1928" w:rsidP="006B1928">
      <w:pPr>
        <w:numPr>
          <w:ilvl w:val="0"/>
          <w:numId w:val="5"/>
        </w:numPr>
      </w:pPr>
      <w:r w:rsidRPr="008B4E2C">
        <w:t xml:space="preserve">Работа со звонками и </w:t>
      </w:r>
      <w:proofErr w:type="spellStart"/>
      <w:r w:rsidRPr="008B4E2C">
        <w:t>sms</w:t>
      </w:r>
      <w:proofErr w:type="spellEnd"/>
    </w:p>
    <w:p w:rsidR="006B1928" w:rsidRPr="008B4E2C" w:rsidRDefault="006B1928" w:rsidP="006B1928">
      <w:pPr>
        <w:numPr>
          <w:ilvl w:val="0"/>
          <w:numId w:val="5"/>
        </w:numPr>
      </w:pPr>
      <w:r w:rsidRPr="008B4E2C">
        <w:t>Что такое календарь и событие?</w:t>
      </w:r>
    </w:p>
    <w:p w:rsidR="006B1928" w:rsidRPr="008B4E2C" w:rsidRDefault="006B1928" w:rsidP="006B1928">
      <w:pPr>
        <w:numPr>
          <w:ilvl w:val="0"/>
          <w:numId w:val="5"/>
        </w:numPr>
      </w:pPr>
      <w:r w:rsidRPr="008B4E2C">
        <w:t>Использование календаря</w:t>
      </w:r>
    </w:p>
    <w:p w:rsidR="006B1928" w:rsidRPr="008B4E2C" w:rsidRDefault="006B1928" w:rsidP="006B1928">
      <w:pPr>
        <w:numPr>
          <w:ilvl w:val="1"/>
          <w:numId w:val="5"/>
        </w:numPr>
      </w:pPr>
      <w:r w:rsidRPr="008B4E2C">
        <w:t>Получение списка календарей</w:t>
      </w:r>
    </w:p>
    <w:p w:rsidR="006B1928" w:rsidRPr="008B4E2C" w:rsidRDefault="006B1928" w:rsidP="006B1928">
      <w:pPr>
        <w:numPr>
          <w:ilvl w:val="1"/>
          <w:numId w:val="5"/>
        </w:numPr>
      </w:pPr>
      <w:r w:rsidRPr="008B4E2C">
        <w:t>Добавление событие</w:t>
      </w:r>
    </w:p>
    <w:p w:rsidR="006B1928" w:rsidRPr="008B4E2C" w:rsidRDefault="006B1928" w:rsidP="006B1928">
      <w:pPr>
        <w:numPr>
          <w:ilvl w:val="1"/>
          <w:numId w:val="5"/>
        </w:numPr>
      </w:pPr>
      <w:r w:rsidRPr="008B4E2C">
        <w:t>Удаление события</w:t>
      </w:r>
    </w:p>
    <w:p w:rsidR="006B1928" w:rsidRPr="008B4E2C" w:rsidRDefault="006B1928" w:rsidP="006B1928">
      <w:pPr>
        <w:numPr>
          <w:ilvl w:val="1"/>
          <w:numId w:val="5"/>
        </w:numPr>
      </w:pPr>
      <w:r w:rsidRPr="008B4E2C">
        <w:t>Добавление будильников</w:t>
      </w:r>
    </w:p>
    <w:p w:rsidR="006B1928" w:rsidRPr="008B4E2C" w:rsidRDefault="006B1928" w:rsidP="006B1928">
      <w:pPr>
        <w:numPr>
          <w:ilvl w:val="1"/>
          <w:numId w:val="5"/>
        </w:numPr>
      </w:pPr>
      <w:r w:rsidRPr="008B4E2C">
        <w:t>Другие операции с календарем</w:t>
      </w:r>
    </w:p>
    <w:p w:rsidR="006B1928" w:rsidRPr="008B4E2C" w:rsidRDefault="006B1928" w:rsidP="006B1928">
      <w:pPr>
        <w:numPr>
          <w:ilvl w:val="0"/>
          <w:numId w:val="5"/>
        </w:numPr>
      </w:pPr>
      <w:r w:rsidRPr="008B4E2C">
        <w:t>Практические примеры</w:t>
      </w:r>
    </w:p>
    <w:p w:rsidR="006B1928" w:rsidRPr="008B4E2C" w:rsidRDefault="006B1928" w:rsidP="006B1928">
      <w:pPr>
        <w:numPr>
          <w:ilvl w:val="1"/>
          <w:numId w:val="5"/>
        </w:numPr>
      </w:pPr>
      <w:r w:rsidRPr="008B4E2C">
        <w:t>Приложение “Список контактов”</w:t>
      </w:r>
    </w:p>
    <w:p w:rsidR="006B1928" w:rsidRPr="008B4E2C" w:rsidRDefault="006B1928" w:rsidP="006B1928">
      <w:pPr>
        <w:numPr>
          <w:ilvl w:val="1"/>
          <w:numId w:val="5"/>
        </w:numPr>
      </w:pPr>
      <w:r w:rsidRPr="008B4E2C">
        <w:t>Приложение “Будильник”</w:t>
      </w:r>
    </w:p>
    <w:p w:rsidR="006B1928" w:rsidRPr="008B4E2C" w:rsidRDefault="006B1928" w:rsidP="00CF4432">
      <w:pPr>
        <w:rPr>
          <w:bCs/>
          <w:i/>
        </w:rPr>
      </w:pPr>
    </w:p>
    <w:p w:rsidR="006B1928" w:rsidRPr="008B4E2C" w:rsidRDefault="006B1928" w:rsidP="00CF4432">
      <w:pPr>
        <w:rPr>
          <w:bCs/>
          <w:i/>
        </w:rPr>
      </w:pPr>
    </w:p>
    <w:p w:rsidR="00F51081" w:rsidRPr="008B4E2C" w:rsidRDefault="00F51081" w:rsidP="00CF4432">
      <w:pPr>
        <w:rPr>
          <w:b/>
        </w:rPr>
      </w:pPr>
      <w:r w:rsidRPr="008B4E2C">
        <w:rPr>
          <w:bCs/>
          <w:i/>
        </w:rPr>
        <w:t xml:space="preserve">Модуль </w:t>
      </w:r>
      <w:r w:rsidR="008B4E2C" w:rsidRPr="008B4E2C">
        <w:rPr>
          <w:bCs/>
          <w:i/>
        </w:rPr>
        <w:t>13</w:t>
      </w:r>
      <w:r w:rsidR="00B043A6" w:rsidRPr="008B4E2C">
        <w:rPr>
          <w:bCs/>
          <w:i/>
        </w:rPr>
        <w:t xml:space="preserve"> </w:t>
      </w:r>
      <w:r w:rsidR="00C153BF" w:rsidRPr="008B4E2C">
        <w:rPr>
          <w:bCs/>
          <w:i/>
        </w:rPr>
        <w:t>(</w:t>
      </w:r>
      <w:r w:rsidR="00031DC2" w:rsidRPr="008B4E2C">
        <w:rPr>
          <w:bCs/>
          <w:i/>
        </w:rPr>
        <w:t>2</w:t>
      </w:r>
      <w:r w:rsidR="00C153BF" w:rsidRPr="008B4E2C">
        <w:rPr>
          <w:bCs/>
          <w:i/>
        </w:rPr>
        <w:t xml:space="preserve"> пар</w:t>
      </w:r>
      <w:r w:rsidR="00B043A6" w:rsidRPr="008B4E2C">
        <w:rPr>
          <w:bCs/>
          <w:i/>
        </w:rPr>
        <w:t>ы</w:t>
      </w:r>
      <w:r w:rsidR="00C153BF" w:rsidRPr="008B4E2C">
        <w:rPr>
          <w:bCs/>
          <w:i/>
        </w:rPr>
        <w:t>)</w:t>
      </w:r>
      <w:r w:rsidRPr="008B4E2C">
        <w:rPr>
          <w:bCs/>
          <w:i/>
        </w:rPr>
        <w:t xml:space="preserve"> </w:t>
      </w:r>
    </w:p>
    <w:p w:rsidR="00CF4432" w:rsidRPr="008B4E2C" w:rsidRDefault="00B65F7F" w:rsidP="00CF4432">
      <w:pPr>
        <w:rPr>
          <w:b/>
        </w:rPr>
      </w:pPr>
      <w:r w:rsidRPr="008B4E2C">
        <w:rPr>
          <w:b/>
        </w:rPr>
        <w:t xml:space="preserve">Асинхронность, </w:t>
      </w:r>
      <w:proofErr w:type="spellStart"/>
      <w:r w:rsidR="00CF4432" w:rsidRPr="008B4E2C">
        <w:rPr>
          <w:b/>
        </w:rPr>
        <w:t>AsyncTask</w:t>
      </w:r>
      <w:proofErr w:type="spellEnd"/>
    </w:p>
    <w:p w:rsidR="00692E18" w:rsidRPr="008B4E2C" w:rsidRDefault="00692E18" w:rsidP="0047002E">
      <w:pPr>
        <w:numPr>
          <w:ilvl w:val="0"/>
          <w:numId w:val="15"/>
        </w:numPr>
      </w:pPr>
      <w:r w:rsidRPr="008B4E2C">
        <w:t>Асинхронность</w:t>
      </w:r>
    </w:p>
    <w:p w:rsidR="00692E18" w:rsidRPr="008B4E2C" w:rsidRDefault="00692E18" w:rsidP="0047002E">
      <w:pPr>
        <w:numPr>
          <w:ilvl w:val="1"/>
          <w:numId w:val="15"/>
        </w:numPr>
      </w:pPr>
      <w:r w:rsidRPr="008B4E2C">
        <w:t>Что такое асинхронность?</w:t>
      </w:r>
    </w:p>
    <w:p w:rsidR="00692E18" w:rsidRPr="008B4E2C" w:rsidRDefault="00692E18" w:rsidP="0047002E">
      <w:pPr>
        <w:numPr>
          <w:ilvl w:val="1"/>
          <w:numId w:val="15"/>
        </w:numPr>
      </w:pPr>
      <w:r w:rsidRPr="008B4E2C">
        <w:t>Цели и задачи асинхронности</w:t>
      </w:r>
    </w:p>
    <w:p w:rsidR="00692E18" w:rsidRPr="008B4E2C" w:rsidRDefault="00692E18" w:rsidP="0047002E">
      <w:pPr>
        <w:numPr>
          <w:ilvl w:val="1"/>
          <w:numId w:val="15"/>
        </w:numPr>
      </w:pPr>
      <w:r w:rsidRPr="008B4E2C">
        <w:t xml:space="preserve">Класс </w:t>
      </w:r>
      <w:proofErr w:type="spellStart"/>
      <w:r w:rsidRPr="008B4E2C">
        <w:t>AsyncTask</w:t>
      </w:r>
      <w:proofErr w:type="spellEnd"/>
    </w:p>
    <w:p w:rsidR="00CF4432" w:rsidRPr="008B4E2C" w:rsidRDefault="00692E18" w:rsidP="0047002E">
      <w:pPr>
        <w:numPr>
          <w:ilvl w:val="1"/>
          <w:numId w:val="15"/>
        </w:numPr>
      </w:pPr>
      <w:r w:rsidRPr="008B4E2C">
        <w:t>Создание новых асинхронных задач</w:t>
      </w:r>
    </w:p>
    <w:p w:rsidR="00692E18" w:rsidRPr="008B4E2C" w:rsidRDefault="00692E18" w:rsidP="0047002E">
      <w:pPr>
        <w:numPr>
          <w:ilvl w:val="1"/>
          <w:numId w:val="15"/>
        </w:numPr>
      </w:pPr>
      <w:r w:rsidRPr="008B4E2C">
        <w:t>Запуск асинхронных задач</w:t>
      </w:r>
    </w:p>
    <w:p w:rsidR="00493652" w:rsidRPr="008B4E2C" w:rsidRDefault="00493652" w:rsidP="00493652">
      <w:pPr>
        <w:numPr>
          <w:ilvl w:val="0"/>
          <w:numId w:val="15"/>
        </w:numPr>
      </w:pPr>
      <w:r w:rsidRPr="008B4E2C">
        <w:t xml:space="preserve">Использование </w:t>
      </w:r>
      <w:proofErr w:type="spellStart"/>
      <w:r w:rsidRPr="008B4E2C">
        <w:t>ExecutorService</w:t>
      </w:r>
      <w:proofErr w:type="spellEnd"/>
    </w:p>
    <w:p w:rsidR="00011F32" w:rsidRPr="008B4E2C" w:rsidRDefault="00011F32" w:rsidP="0047002E">
      <w:pPr>
        <w:numPr>
          <w:ilvl w:val="0"/>
          <w:numId w:val="15"/>
        </w:numPr>
      </w:pPr>
      <w:r w:rsidRPr="008B4E2C">
        <w:t>Практические примеры</w:t>
      </w:r>
    </w:p>
    <w:p w:rsidR="00CF4432" w:rsidRPr="008B4E2C" w:rsidRDefault="00CF4432" w:rsidP="00CF4432"/>
    <w:p w:rsidR="00937C5E" w:rsidRPr="008B4E2C" w:rsidRDefault="00937C5E" w:rsidP="00CF4432"/>
    <w:p w:rsidR="0011523E" w:rsidRPr="008B4E2C" w:rsidRDefault="008B4E2C" w:rsidP="0011523E">
      <w:pPr>
        <w:rPr>
          <w:b/>
        </w:rPr>
      </w:pPr>
      <w:r w:rsidRPr="008B4E2C">
        <w:rPr>
          <w:bCs/>
          <w:i/>
        </w:rPr>
        <w:t>Модуль 14</w:t>
      </w:r>
      <w:r w:rsidR="002F5220" w:rsidRPr="008B4E2C">
        <w:rPr>
          <w:bCs/>
          <w:i/>
        </w:rPr>
        <w:t xml:space="preserve"> </w:t>
      </w:r>
      <w:r w:rsidR="00C153BF" w:rsidRPr="008B4E2C">
        <w:rPr>
          <w:bCs/>
          <w:i/>
        </w:rPr>
        <w:t>(</w:t>
      </w:r>
      <w:r w:rsidR="00B043A6" w:rsidRPr="008B4E2C">
        <w:rPr>
          <w:bCs/>
          <w:i/>
        </w:rPr>
        <w:t>2</w:t>
      </w:r>
      <w:r w:rsidR="00C153BF" w:rsidRPr="008B4E2C">
        <w:rPr>
          <w:bCs/>
          <w:i/>
        </w:rPr>
        <w:t xml:space="preserve"> пар</w:t>
      </w:r>
      <w:r w:rsidR="00B043A6" w:rsidRPr="008B4E2C">
        <w:rPr>
          <w:bCs/>
          <w:i/>
        </w:rPr>
        <w:t>ы</w:t>
      </w:r>
      <w:r w:rsidR="00C153BF" w:rsidRPr="008B4E2C">
        <w:rPr>
          <w:bCs/>
          <w:i/>
        </w:rPr>
        <w:t>)</w:t>
      </w:r>
    </w:p>
    <w:p w:rsidR="0011523E" w:rsidRPr="008B4E2C" w:rsidRDefault="0011523E" w:rsidP="0011523E">
      <w:r w:rsidRPr="008B4E2C">
        <w:rPr>
          <w:b/>
        </w:rPr>
        <w:t>Сетевые возможности, доступ к веб-сервисам</w:t>
      </w:r>
    </w:p>
    <w:p w:rsidR="0011523E" w:rsidRPr="008B4E2C" w:rsidRDefault="0011523E" w:rsidP="00CA1980">
      <w:pPr>
        <w:numPr>
          <w:ilvl w:val="0"/>
          <w:numId w:val="6"/>
        </w:numPr>
      </w:pPr>
      <w:r w:rsidRPr="008B4E2C">
        <w:t>Синхронные и асинхронные запросы</w:t>
      </w:r>
    </w:p>
    <w:p w:rsidR="0011523E" w:rsidRPr="00F73102" w:rsidRDefault="0011523E" w:rsidP="00CA1980">
      <w:pPr>
        <w:numPr>
          <w:ilvl w:val="0"/>
          <w:numId w:val="6"/>
        </w:numPr>
        <w:rPr>
          <w:lang w:val="en-US"/>
        </w:rPr>
      </w:pPr>
      <w:r w:rsidRPr="008B4E2C">
        <w:t>Использование</w:t>
      </w:r>
      <w:r w:rsidRPr="00F73102">
        <w:rPr>
          <w:lang w:val="en-US"/>
        </w:rPr>
        <w:t xml:space="preserve"> </w:t>
      </w:r>
      <w:r w:rsidRPr="008B4E2C">
        <w:t>запросов</w:t>
      </w:r>
      <w:r w:rsidRPr="00F73102">
        <w:rPr>
          <w:lang w:val="en-US"/>
        </w:rPr>
        <w:t xml:space="preserve"> GET, POST</w:t>
      </w:r>
      <w:r w:rsidR="00EF0A75" w:rsidRPr="00F73102">
        <w:rPr>
          <w:lang w:val="en-US"/>
        </w:rPr>
        <w:t>, PUT, DELETE, OPTIONS, HEAD</w:t>
      </w:r>
    </w:p>
    <w:p w:rsidR="0011523E" w:rsidRPr="008B4E2C" w:rsidRDefault="0011523E" w:rsidP="00CA1980">
      <w:pPr>
        <w:numPr>
          <w:ilvl w:val="0"/>
          <w:numId w:val="6"/>
        </w:numPr>
      </w:pPr>
      <w:r w:rsidRPr="008B4E2C">
        <w:t>JSON</w:t>
      </w:r>
    </w:p>
    <w:p w:rsidR="0011523E" w:rsidRPr="008B4E2C" w:rsidRDefault="0011523E" w:rsidP="00CA1980">
      <w:pPr>
        <w:numPr>
          <w:ilvl w:val="1"/>
          <w:numId w:val="6"/>
        </w:numPr>
      </w:pPr>
      <w:r w:rsidRPr="008B4E2C">
        <w:t>Что такое JSON?</w:t>
      </w:r>
    </w:p>
    <w:p w:rsidR="0011523E" w:rsidRPr="008B4E2C" w:rsidRDefault="0011523E" w:rsidP="00CA1980">
      <w:pPr>
        <w:numPr>
          <w:ilvl w:val="1"/>
          <w:numId w:val="6"/>
        </w:numPr>
      </w:pPr>
      <w:r w:rsidRPr="008B4E2C">
        <w:t>Цели и задачи JSON</w:t>
      </w:r>
    </w:p>
    <w:p w:rsidR="0011523E" w:rsidRPr="008B4E2C" w:rsidRDefault="0011523E" w:rsidP="00CA1980">
      <w:pPr>
        <w:numPr>
          <w:ilvl w:val="1"/>
          <w:numId w:val="6"/>
        </w:numPr>
      </w:pPr>
      <w:proofErr w:type="spellStart"/>
      <w:r w:rsidRPr="008B4E2C">
        <w:t>Сериализация</w:t>
      </w:r>
      <w:proofErr w:type="spellEnd"/>
      <w:r w:rsidRPr="008B4E2C">
        <w:t xml:space="preserve"> и </w:t>
      </w:r>
      <w:proofErr w:type="spellStart"/>
      <w:r w:rsidRPr="008B4E2C">
        <w:t>десереализация</w:t>
      </w:r>
      <w:proofErr w:type="spellEnd"/>
      <w:r w:rsidRPr="008B4E2C">
        <w:t xml:space="preserve"> данных при помощи JSON</w:t>
      </w:r>
    </w:p>
    <w:p w:rsidR="0011523E" w:rsidRPr="008B4E2C" w:rsidRDefault="0011523E" w:rsidP="00CA1980">
      <w:pPr>
        <w:numPr>
          <w:ilvl w:val="0"/>
          <w:numId w:val="6"/>
        </w:numPr>
      </w:pPr>
      <w:r w:rsidRPr="008B4E2C">
        <w:t xml:space="preserve">Интеграция с </w:t>
      </w:r>
      <w:proofErr w:type="gramStart"/>
      <w:r w:rsidRPr="008B4E2C">
        <w:t>существующими</w:t>
      </w:r>
      <w:proofErr w:type="gramEnd"/>
      <w:r w:rsidRPr="008B4E2C">
        <w:t xml:space="preserve"> веб-сервисами</w:t>
      </w:r>
    </w:p>
    <w:p w:rsidR="0011523E" w:rsidRPr="008B4E2C" w:rsidRDefault="0011523E" w:rsidP="00CA1980">
      <w:pPr>
        <w:numPr>
          <w:ilvl w:val="1"/>
          <w:numId w:val="6"/>
        </w:numPr>
      </w:pPr>
      <w:r w:rsidRPr="008B4E2C">
        <w:t xml:space="preserve">Интеграция </w:t>
      </w:r>
      <w:proofErr w:type="spellStart"/>
      <w:r w:rsidRPr="008B4E2C">
        <w:t>Facebook</w:t>
      </w:r>
      <w:proofErr w:type="spellEnd"/>
      <w:r w:rsidRPr="008B4E2C">
        <w:t xml:space="preserve"> в приложение</w:t>
      </w:r>
    </w:p>
    <w:p w:rsidR="0011523E" w:rsidRPr="008B4E2C" w:rsidRDefault="0011523E" w:rsidP="00CA1980">
      <w:pPr>
        <w:numPr>
          <w:ilvl w:val="1"/>
          <w:numId w:val="6"/>
        </w:numPr>
      </w:pPr>
      <w:r w:rsidRPr="008B4E2C">
        <w:t xml:space="preserve">Интеграция </w:t>
      </w:r>
      <w:proofErr w:type="spellStart"/>
      <w:r w:rsidRPr="008B4E2C">
        <w:t>Twitter</w:t>
      </w:r>
      <w:proofErr w:type="spellEnd"/>
      <w:r w:rsidRPr="008B4E2C">
        <w:t xml:space="preserve"> в приложение</w:t>
      </w:r>
    </w:p>
    <w:p w:rsidR="002D0220" w:rsidRPr="008B4E2C" w:rsidRDefault="002D0220" w:rsidP="00CA1980">
      <w:pPr>
        <w:numPr>
          <w:ilvl w:val="1"/>
          <w:numId w:val="6"/>
        </w:numPr>
      </w:pPr>
      <w:r w:rsidRPr="008B4E2C">
        <w:t>Интеграция с другими сервисами</w:t>
      </w:r>
    </w:p>
    <w:p w:rsidR="0011523E" w:rsidRPr="008B4E2C" w:rsidRDefault="0011523E" w:rsidP="00CA1980">
      <w:pPr>
        <w:numPr>
          <w:ilvl w:val="0"/>
          <w:numId w:val="6"/>
        </w:numPr>
      </w:pPr>
      <w:r w:rsidRPr="008B4E2C">
        <w:t>Практические примеры</w:t>
      </w:r>
    </w:p>
    <w:p w:rsidR="00CF4432" w:rsidRPr="008B4E2C" w:rsidRDefault="00CF4432" w:rsidP="00CF4432"/>
    <w:p w:rsidR="008B4E2C" w:rsidRPr="008B4E2C" w:rsidRDefault="008B4E2C" w:rsidP="008B4E2C">
      <w:pPr>
        <w:rPr>
          <w:i/>
        </w:rPr>
      </w:pPr>
      <w:r w:rsidRPr="008B4E2C">
        <w:rPr>
          <w:i/>
        </w:rPr>
        <w:t>Модуль 15 (2 пары)</w:t>
      </w:r>
    </w:p>
    <w:p w:rsidR="00467E29" w:rsidRPr="008B4E2C" w:rsidRDefault="008B4E2C" w:rsidP="008B4E2C">
      <w:pPr>
        <w:rPr>
          <w:b/>
        </w:rPr>
      </w:pPr>
      <w:proofErr w:type="spellStart"/>
      <w:r w:rsidRPr="008B4E2C">
        <w:rPr>
          <w:b/>
        </w:rPr>
        <w:t>Google</w:t>
      </w:r>
      <w:proofErr w:type="spellEnd"/>
      <w:r w:rsidRPr="008B4E2C">
        <w:rPr>
          <w:b/>
        </w:rPr>
        <w:t xml:space="preserve"> </w:t>
      </w:r>
      <w:proofErr w:type="spellStart"/>
      <w:r w:rsidRPr="008B4E2C">
        <w:rPr>
          <w:b/>
        </w:rPr>
        <w:t>Maps</w:t>
      </w:r>
      <w:proofErr w:type="spellEnd"/>
      <w:r w:rsidRPr="008B4E2C">
        <w:rPr>
          <w:b/>
        </w:rPr>
        <w:t xml:space="preserve"> API. Работа с </w:t>
      </w:r>
      <w:proofErr w:type="spellStart"/>
      <w:r w:rsidRPr="008B4E2C">
        <w:rPr>
          <w:b/>
        </w:rPr>
        <w:t>геолокацией</w:t>
      </w:r>
      <w:proofErr w:type="spellEnd"/>
    </w:p>
    <w:p w:rsidR="008B4E2C" w:rsidRPr="00F73102" w:rsidRDefault="008B4E2C" w:rsidP="008B4E2C">
      <w:pPr>
        <w:ind w:left="360"/>
        <w:rPr>
          <w:bCs/>
          <w:lang w:val="en-US"/>
        </w:rPr>
      </w:pPr>
      <w:r w:rsidRPr="00F73102">
        <w:rPr>
          <w:bCs/>
          <w:lang w:val="en-US"/>
        </w:rPr>
        <w:t xml:space="preserve">1. </w:t>
      </w:r>
      <w:r w:rsidRPr="008B4E2C">
        <w:rPr>
          <w:bCs/>
        </w:rPr>
        <w:t>Что</w:t>
      </w:r>
      <w:r w:rsidRPr="00F73102">
        <w:rPr>
          <w:bCs/>
          <w:lang w:val="en-US"/>
        </w:rPr>
        <w:t xml:space="preserve"> </w:t>
      </w:r>
      <w:r w:rsidRPr="008B4E2C">
        <w:rPr>
          <w:bCs/>
        </w:rPr>
        <w:t>такое</w:t>
      </w:r>
      <w:r w:rsidRPr="00F73102">
        <w:rPr>
          <w:bCs/>
          <w:lang w:val="en-US"/>
        </w:rPr>
        <w:t xml:space="preserve"> Google Developer Console?</w:t>
      </w:r>
    </w:p>
    <w:p w:rsidR="008B4E2C" w:rsidRPr="008B4E2C" w:rsidRDefault="008B4E2C" w:rsidP="008B4E2C">
      <w:pPr>
        <w:ind w:left="360"/>
        <w:rPr>
          <w:bCs/>
        </w:rPr>
      </w:pPr>
      <w:r w:rsidRPr="008B4E2C">
        <w:rPr>
          <w:bCs/>
        </w:rPr>
        <w:t>2. Получение SHA-1 отпечатка сертификата хранилища ключей</w:t>
      </w:r>
    </w:p>
    <w:p w:rsidR="008B4E2C" w:rsidRPr="008B4E2C" w:rsidRDefault="008B4E2C" w:rsidP="008B4E2C">
      <w:pPr>
        <w:ind w:left="360"/>
        <w:rPr>
          <w:bCs/>
        </w:rPr>
      </w:pPr>
      <w:r w:rsidRPr="008B4E2C">
        <w:rPr>
          <w:bCs/>
        </w:rPr>
        <w:t xml:space="preserve">3. Получение </w:t>
      </w:r>
      <w:proofErr w:type="gramStart"/>
      <w:r w:rsidRPr="008B4E2C">
        <w:rPr>
          <w:bCs/>
        </w:rPr>
        <w:t>уникального</w:t>
      </w:r>
      <w:proofErr w:type="gramEnd"/>
      <w:r w:rsidRPr="008B4E2C">
        <w:rPr>
          <w:bCs/>
        </w:rPr>
        <w:t xml:space="preserve"> </w:t>
      </w:r>
      <w:proofErr w:type="spellStart"/>
      <w:r w:rsidRPr="008B4E2C">
        <w:rPr>
          <w:bCs/>
        </w:rPr>
        <w:t>Google</w:t>
      </w:r>
      <w:proofErr w:type="spellEnd"/>
      <w:r w:rsidRPr="008B4E2C">
        <w:rPr>
          <w:bCs/>
        </w:rPr>
        <w:t xml:space="preserve"> API </w:t>
      </w:r>
      <w:proofErr w:type="spellStart"/>
      <w:r w:rsidRPr="008B4E2C">
        <w:rPr>
          <w:bCs/>
        </w:rPr>
        <w:t>key</w:t>
      </w:r>
      <w:proofErr w:type="spellEnd"/>
    </w:p>
    <w:p w:rsidR="008B4E2C" w:rsidRPr="008B4E2C" w:rsidRDefault="008B4E2C" w:rsidP="008B4E2C">
      <w:pPr>
        <w:ind w:left="360"/>
        <w:rPr>
          <w:bCs/>
        </w:rPr>
      </w:pPr>
      <w:r w:rsidRPr="008B4E2C">
        <w:rPr>
          <w:bCs/>
        </w:rPr>
        <w:t>4. Создание базового приложения с картой</w:t>
      </w:r>
    </w:p>
    <w:p w:rsidR="008B4E2C" w:rsidRPr="008B4E2C" w:rsidRDefault="008B4E2C" w:rsidP="008B4E2C">
      <w:pPr>
        <w:ind w:left="360"/>
        <w:rPr>
          <w:bCs/>
        </w:rPr>
      </w:pPr>
      <w:r w:rsidRPr="008B4E2C">
        <w:rPr>
          <w:bCs/>
        </w:rPr>
        <w:t xml:space="preserve">1. Подключение библиотеки </w:t>
      </w:r>
      <w:proofErr w:type="spellStart"/>
      <w:r w:rsidRPr="008B4E2C">
        <w:rPr>
          <w:bCs/>
        </w:rPr>
        <w:t>google-play-services</w:t>
      </w:r>
      <w:proofErr w:type="spellEnd"/>
    </w:p>
    <w:p w:rsidR="008B4E2C" w:rsidRPr="008B4E2C" w:rsidRDefault="008B4E2C" w:rsidP="008B4E2C">
      <w:pPr>
        <w:ind w:left="360"/>
        <w:rPr>
          <w:bCs/>
        </w:rPr>
      </w:pPr>
      <w:r w:rsidRPr="008B4E2C">
        <w:rPr>
          <w:bCs/>
        </w:rPr>
        <w:t>2. Установка необходимых разрешений в манифесте</w:t>
      </w:r>
    </w:p>
    <w:p w:rsidR="008B4E2C" w:rsidRPr="008B4E2C" w:rsidRDefault="008B4E2C" w:rsidP="008B4E2C">
      <w:pPr>
        <w:ind w:left="360"/>
        <w:rPr>
          <w:bCs/>
        </w:rPr>
      </w:pPr>
      <w:r w:rsidRPr="008B4E2C">
        <w:rPr>
          <w:bCs/>
        </w:rPr>
        <w:t xml:space="preserve">3. Указание API </w:t>
      </w:r>
      <w:proofErr w:type="spellStart"/>
      <w:r w:rsidRPr="008B4E2C">
        <w:rPr>
          <w:bCs/>
        </w:rPr>
        <w:t>key</w:t>
      </w:r>
      <w:proofErr w:type="spellEnd"/>
      <w:r w:rsidRPr="008B4E2C">
        <w:rPr>
          <w:bCs/>
        </w:rPr>
        <w:t xml:space="preserve"> в проекте </w:t>
      </w:r>
      <w:proofErr w:type="spellStart"/>
      <w:r w:rsidRPr="008B4E2C">
        <w:rPr>
          <w:bCs/>
        </w:rPr>
        <w:t>Android</w:t>
      </w:r>
      <w:proofErr w:type="spellEnd"/>
      <w:r w:rsidRPr="008B4E2C">
        <w:rPr>
          <w:bCs/>
        </w:rPr>
        <w:t xml:space="preserve"> </w:t>
      </w:r>
      <w:proofErr w:type="spellStart"/>
      <w:r w:rsidRPr="008B4E2C">
        <w:rPr>
          <w:bCs/>
        </w:rPr>
        <w:t>Studio</w:t>
      </w:r>
      <w:proofErr w:type="spellEnd"/>
    </w:p>
    <w:p w:rsidR="008B4E2C" w:rsidRPr="008B4E2C" w:rsidRDefault="008B4E2C" w:rsidP="008B4E2C">
      <w:pPr>
        <w:ind w:left="360"/>
        <w:rPr>
          <w:bCs/>
        </w:rPr>
      </w:pPr>
      <w:r w:rsidRPr="008B4E2C">
        <w:rPr>
          <w:bCs/>
        </w:rPr>
        <w:t xml:space="preserve">4. Создание фрагмента с картой в папке </w:t>
      </w:r>
      <w:proofErr w:type="spellStart"/>
      <w:r w:rsidRPr="008B4E2C">
        <w:rPr>
          <w:bCs/>
        </w:rPr>
        <w:t>layout</w:t>
      </w:r>
      <w:proofErr w:type="spellEnd"/>
    </w:p>
    <w:p w:rsidR="008B4E2C" w:rsidRPr="008B4E2C" w:rsidRDefault="008B4E2C" w:rsidP="008B4E2C">
      <w:pPr>
        <w:ind w:left="360"/>
        <w:rPr>
          <w:bCs/>
        </w:rPr>
      </w:pPr>
      <w:r w:rsidRPr="008B4E2C">
        <w:rPr>
          <w:bCs/>
        </w:rPr>
        <w:t xml:space="preserve">5. Доступ к объекту </w:t>
      </w:r>
      <w:proofErr w:type="spellStart"/>
      <w:r w:rsidRPr="008B4E2C">
        <w:rPr>
          <w:bCs/>
        </w:rPr>
        <w:t>GoogleMaps</w:t>
      </w:r>
      <w:proofErr w:type="spellEnd"/>
      <w:r w:rsidRPr="008B4E2C">
        <w:rPr>
          <w:bCs/>
        </w:rPr>
        <w:t xml:space="preserve"> в коде</w:t>
      </w:r>
    </w:p>
    <w:p w:rsidR="008B4E2C" w:rsidRPr="008B4E2C" w:rsidRDefault="008B4E2C" w:rsidP="008B4E2C">
      <w:pPr>
        <w:ind w:left="360"/>
        <w:rPr>
          <w:bCs/>
        </w:rPr>
      </w:pPr>
      <w:r w:rsidRPr="008B4E2C">
        <w:rPr>
          <w:bCs/>
        </w:rPr>
        <w:t>5. Работа с UI компонентами карты. Изменение режима отображения карты</w:t>
      </w:r>
    </w:p>
    <w:p w:rsidR="008B4E2C" w:rsidRPr="008B4E2C" w:rsidRDefault="008B4E2C" w:rsidP="008B4E2C">
      <w:pPr>
        <w:ind w:left="360"/>
        <w:rPr>
          <w:bCs/>
        </w:rPr>
      </w:pPr>
      <w:r w:rsidRPr="008B4E2C">
        <w:rPr>
          <w:bCs/>
        </w:rPr>
        <w:t>6. Теория о позиционировании карт, сферическая система координат:</w:t>
      </w:r>
    </w:p>
    <w:p w:rsidR="008B4E2C" w:rsidRPr="008B4E2C" w:rsidRDefault="008B4E2C" w:rsidP="008B4E2C">
      <w:pPr>
        <w:numPr>
          <w:ilvl w:val="0"/>
          <w:numId w:val="72"/>
        </w:numPr>
        <w:rPr>
          <w:bCs/>
        </w:rPr>
      </w:pPr>
      <w:proofErr w:type="spellStart"/>
      <w:r w:rsidRPr="008B4E2C">
        <w:rPr>
          <w:bCs/>
        </w:rPr>
        <w:t>Latitude</w:t>
      </w:r>
      <w:proofErr w:type="spellEnd"/>
    </w:p>
    <w:p w:rsidR="008B4E2C" w:rsidRPr="008B4E2C" w:rsidRDefault="008B4E2C" w:rsidP="008B4E2C">
      <w:pPr>
        <w:numPr>
          <w:ilvl w:val="0"/>
          <w:numId w:val="72"/>
        </w:numPr>
        <w:rPr>
          <w:bCs/>
        </w:rPr>
      </w:pPr>
      <w:proofErr w:type="spellStart"/>
      <w:r w:rsidRPr="008B4E2C">
        <w:rPr>
          <w:bCs/>
        </w:rPr>
        <w:t>Longitude</w:t>
      </w:r>
      <w:proofErr w:type="spellEnd"/>
    </w:p>
    <w:p w:rsidR="008B4E2C" w:rsidRPr="008B4E2C" w:rsidRDefault="008B4E2C" w:rsidP="008B4E2C">
      <w:pPr>
        <w:numPr>
          <w:ilvl w:val="0"/>
          <w:numId w:val="72"/>
        </w:numPr>
        <w:rPr>
          <w:bCs/>
        </w:rPr>
      </w:pPr>
      <w:proofErr w:type="spellStart"/>
      <w:r w:rsidRPr="008B4E2C">
        <w:rPr>
          <w:bCs/>
        </w:rPr>
        <w:t>Zoom</w:t>
      </w:r>
      <w:proofErr w:type="spellEnd"/>
      <w:r w:rsidRPr="008B4E2C">
        <w:rPr>
          <w:bCs/>
        </w:rPr>
        <w:t xml:space="preserve">, </w:t>
      </w:r>
    </w:p>
    <w:p w:rsidR="008B4E2C" w:rsidRPr="008B4E2C" w:rsidRDefault="008B4E2C" w:rsidP="008B4E2C">
      <w:pPr>
        <w:numPr>
          <w:ilvl w:val="0"/>
          <w:numId w:val="72"/>
        </w:numPr>
        <w:rPr>
          <w:bCs/>
        </w:rPr>
      </w:pPr>
      <w:proofErr w:type="spellStart"/>
      <w:r w:rsidRPr="008B4E2C">
        <w:rPr>
          <w:bCs/>
        </w:rPr>
        <w:t>Bearing</w:t>
      </w:r>
      <w:proofErr w:type="spellEnd"/>
    </w:p>
    <w:p w:rsidR="008B4E2C" w:rsidRPr="008B4E2C" w:rsidRDefault="008B4E2C" w:rsidP="008B4E2C">
      <w:pPr>
        <w:numPr>
          <w:ilvl w:val="0"/>
          <w:numId w:val="72"/>
        </w:numPr>
        <w:rPr>
          <w:bCs/>
        </w:rPr>
      </w:pPr>
      <w:proofErr w:type="spellStart"/>
      <w:r w:rsidRPr="008B4E2C">
        <w:rPr>
          <w:bCs/>
        </w:rPr>
        <w:t>Tilt</w:t>
      </w:r>
      <w:proofErr w:type="spellEnd"/>
      <w:r w:rsidRPr="008B4E2C">
        <w:rPr>
          <w:bCs/>
        </w:rPr>
        <w:t xml:space="preserve">. </w:t>
      </w:r>
    </w:p>
    <w:p w:rsidR="008B4E2C" w:rsidRPr="008B4E2C" w:rsidRDefault="008B4E2C" w:rsidP="008B4E2C">
      <w:pPr>
        <w:numPr>
          <w:ilvl w:val="0"/>
          <w:numId w:val="72"/>
        </w:numPr>
        <w:rPr>
          <w:bCs/>
        </w:rPr>
      </w:pPr>
      <w:r w:rsidRPr="008B4E2C">
        <w:rPr>
          <w:bCs/>
        </w:rPr>
        <w:t>Динамическое позиционирование по карте</w:t>
      </w:r>
    </w:p>
    <w:p w:rsidR="008B4E2C" w:rsidRPr="008B4E2C" w:rsidRDefault="008B4E2C" w:rsidP="008B4E2C">
      <w:pPr>
        <w:ind w:left="360"/>
        <w:rPr>
          <w:bCs/>
        </w:rPr>
      </w:pPr>
      <w:r w:rsidRPr="008B4E2C">
        <w:rPr>
          <w:bCs/>
        </w:rPr>
        <w:t>7. Создание компонентов карты: маркеры, кривые линии, полигоны.</w:t>
      </w:r>
    </w:p>
    <w:p w:rsidR="008B4E2C" w:rsidRPr="008B4E2C" w:rsidRDefault="008B4E2C" w:rsidP="008B4E2C">
      <w:pPr>
        <w:ind w:left="360"/>
        <w:rPr>
          <w:bCs/>
        </w:rPr>
      </w:pPr>
      <w:r w:rsidRPr="008B4E2C">
        <w:rPr>
          <w:bCs/>
        </w:rPr>
        <w:t>8. Установка слушателей карты</w:t>
      </w:r>
    </w:p>
    <w:p w:rsidR="008B4E2C" w:rsidRPr="008B4E2C" w:rsidRDefault="008B4E2C" w:rsidP="008B4E2C">
      <w:pPr>
        <w:ind w:left="360"/>
        <w:rPr>
          <w:bCs/>
        </w:rPr>
      </w:pPr>
      <w:r w:rsidRPr="008B4E2C">
        <w:rPr>
          <w:bCs/>
        </w:rPr>
        <w:t>9. Примеры решения популярных задач при работе с картой:</w:t>
      </w:r>
    </w:p>
    <w:p w:rsidR="008B4E2C" w:rsidRPr="008B4E2C" w:rsidRDefault="008B4E2C" w:rsidP="008B4E2C">
      <w:pPr>
        <w:ind w:left="360" w:firstLine="360"/>
        <w:rPr>
          <w:bCs/>
        </w:rPr>
      </w:pPr>
      <w:r w:rsidRPr="008B4E2C">
        <w:rPr>
          <w:bCs/>
        </w:rPr>
        <w:t>1. Получение дистанции между двумя позициями</w:t>
      </w:r>
    </w:p>
    <w:p w:rsidR="008B4E2C" w:rsidRPr="008B4E2C" w:rsidRDefault="008B4E2C" w:rsidP="008B4E2C">
      <w:pPr>
        <w:ind w:left="360" w:firstLine="360"/>
        <w:rPr>
          <w:bCs/>
        </w:rPr>
      </w:pPr>
      <w:r w:rsidRPr="008B4E2C">
        <w:rPr>
          <w:bCs/>
        </w:rPr>
        <w:t>2. Получение данных о местоположении (название объекта)</w:t>
      </w:r>
    </w:p>
    <w:p w:rsidR="008B4E2C" w:rsidRPr="008B4E2C" w:rsidRDefault="008B4E2C" w:rsidP="008B4E2C">
      <w:pPr>
        <w:ind w:left="720"/>
        <w:rPr>
          <w:bCs/>
        </w:rPr>
      </w:pPr>
      <w:r w:rsidRPr="008B4E2C">
        <w:rPr>
          <w:bCs/>
        </w:rPr>
        <w:t>3. Как проложить маршрут между двумя позициями (режимы: на машине\пешком)</w:t>
      </w:r>
    </w:p>
    <w:p w:rsidR="008B4E2C" w:rsidRPr="008B4E2C" w:rsidRDefault="008B4E2C" w:rsidP="008B4E2C">
      <w:pPr>
        <w:ind w:left="360"/>
        <w:rPr>
          <w:bCs/>
        </w:rPr>
      </w:pPr>
      <w:r w:rsidRPr="008B4E2C">
        <w:rPr>
          <w:bCs/>
        </w:rPr>
        <w:t>10. Практический пример</w:t>
      </w:r>
    </w:p>
    <w:p w:rsidR="008B4E2C" w:rsidRPr="008B4E2C" w:rsidRDefault="008B4E2C" w:rsidP="00F51081">
      <w:pPr>
        <w:rPr>
          <w:bCs/>
          <w:i/>
        </w:rPr>
      </w:pPr>
    </w:p>
    <w:p w:rsidR="008B4E2C" w:rsidRPr="008B4E2C" w:rsidRDefault="008B4E2C" w:rsidP="00F51081">
      <w:pPr>
        <w:rPr>
          <w:bCs/>
          <w:i/>
        </w:rPr>
      </w:pPr>
    </w:p>
    <w:p w:rsidR="00F51081" w:rsidRPr="008B4E2C" w:rsidRDefault="00F51081" w:rsidP="00F51081">
      <w:pPr>
        <w:rPr>
          <w:b/>
        </w:rPr>
      </w:pPr>
      <w:r w:rsidRPr="008B4E2C">
        <w:rPr>
          <w:bCs/>
          <w:i/>
        </w:rPr>
        <w:t xml:space="preserve">Модуль </w:t>
      </w:r>
      <w:r w:rsidR="002F5220" w:rsidRPr="008B4E2C">
        <w:rPr>
          <w:bCs/>
          <w:i/>
        </w:rPr>
        <w:t>16</w:t>
      </w:r>
      <w:r w:rsidR="00B708DD" w:rsidRPr="008B4E2C">
        <w:rPr>
          <w:bCs/>
          <w:i/>
        </w:rPr>
        <w:t xml:space="preserve"> (2</w:t>
      </w:r>
      <w:r w:rsidR="00C153BF" w:rsidRPr="008B4E2C">
        <w:rPr>
          <w:bCs/>
          <w:i/>
        </w:rPr>
        <w:t xml:space="preserve"> пары)</w:t>
      </w:r>
    </w:p>
    <w:p w:rsidR="00F51081" w:rsidRPr="008B4E2C" w:rsidRDefault="00F51081" w:rsidP="00F51081">
      <w:r w:rsidRPr="008B4E2C">
        <w:rPr>
          <w:b/>
        </w:rPr>
        <w:t>Регистрация</w:t>
      </w:r>
      <w:r w:rsidR="009A6167" w:rsidRPr="008B4E2C">
        <w:rPr>
          <w:b/>
        </w:rPr>
        <w:t xml:space="preserve"> </w:t>
      </w:r>
      <w:r w:rsidRPr="008B4E2C">
        <w:rPr>
          <w:b/>
        </w:rPr>
        <w:t xml:space="preserve">в </w:t>
      </w:r>
      <w:proofErr w:type="spellStart"/>
      <w:r w:rsidRPr="008B4E2C">
        <w:rPr>
          <w:b/>
        </w:rPr>
        <w:t>Google</w:t>
      </w:r>
      <w:proofErr w:type="spellEnd"/>
      <w:r w:rsidRPr="008B4E2C">
        <w:rPr>
          <w:b/>
        </w:rPr>
        <w:t xml:space="preserve"> </w:t>
      </w:r>
      <w:proofErr w:type="spellStart"/>
      <w:r w:rsidRPr="008B4E2C">
        <w:rPr>
          <w:b/>
        </w:rPr>
        <w:t>Play</w:t>
      </w:r>
      <w:proofErr w:type="spellEnd"/>
    </w:p>
    <w:p w:rsidR="00F51081" w:rsidRPr="008B4E2C" w:rsidRDefault="00F51081" w:rsidP="00CA1980">
      <w:pPr>
        <w:numPr>
          <w:ilvl w:val="0"/>
          <w:numId w:val="4"/>
        </w:numPr>
      </w:pPr>
      <w:r w:rsidRPr="008B4E2C">
        <w:t xml:space="preserve">Что такое </w:t>
      </w:r>
      <w:proofErr w:type="spellStart"/>
      <w:r w:rsidRPr="008B4E2C">
        <w:t>Google</w:t>
      </w:r>
      <w:proofErr w:type="spellEnd"/>
      <w:r w:rsidRPr="008B4E2C">
        <w:t xml:space="preserve"> </w:t>
      </w:r>
      <w:proofErr w:type="spellStart"/>
      <w:r w:rsidRPr="008B4E2C">
        <w:t>Play</w:t>
      </w:r>
      <w:proofErr w:type="spellEnd"/>
      <w:r w:rsidRPr="008B4E2C">
        <w:t>?</w:t>
      </w:r>
    </w:p>
    <w:p w:rsidR="00F51081" w:rsidRPr="008B4E2C" w:rsidRDefault="00F51081" w:rsidP="00CA1980">
      <w:pPr>
        <w:numPr>
          <w:ilvl w:val="0"/>
          <w:numId w:val="4"/>
        </w:numPr>
      </w:pPr>
      <w:r w:rsidRPr="008B4E2C">
        <w:t xml:space="preserve">Категории приложений в </w:t>
      </w:r>
      <w:proofErr w:type="spellStart"/>
      <w:r w:rsidRPr="008B4E2C">
        <w:t>Google</w:t>
      </w:r>
      <w:proofErr w:type="spellEnd"/>
      <w:r w:rsidRPr="008B4E2C">
        <w:t xml:space="preserve"> </w:t>
      </w:r>
      <w:proofErr w:type="spellStart"/>
      <w:r w:rsidRPr="008B4E2C">
        <w:t>Play</w:t>
      </w:r>
      <w:proofErr w:type="spellEnd"/>
    </w:p>
    <w:p w:rsidR="00F51081" w:rsidRPr="008B4E2C" w:rsidRDefault="00F51081" w:rsidP="00CA1980">
      <w:pPr>
        <w:numPr>
          <w:ilvl w:val="0"/>
          <w:numId w:val="4"/>
        </w:numPr>
      </w:pPr>
      <w:r w:rsidRPr="008B4E2C">
        <w:t xml:space="preserve">Регистрация приложения в </w:t>
      </w:r>
      <w:proofErr w:type="spellStart"/>
      <w:r w:rsidRPr="008B4E2C">
        <w:t>Google</w:t>
      </w:r>
      <w:proofErr w:type="spellEnd"/>
      <w:r w:rsidRPr="008B4E2C">
        <w:t xml:space="preserve"> </w:t>
      </w:r>
      <w:proofErr w:type="spellStart"/>
      <w:r w:rsidRPr="008B4E2C">
        <w:t>Play</w:t>
      </w:r>
      <w:proofErr w:type="spellEnd"/>
    </w:p>
    <w:p w:rsidR="00F51081" w:rsidRPr="008B4E2C" w:rsidRDefault="00F51081" w:rsidP="00CA1980">
      <w:pPr>
        <w:numPr>
          <w:ilvl w:val="0"/>
          <w:numId w:val="4"/>
        </w:numPr>
      </w:pPr>
      <w:r w:rsidRPr="008B4E2C">
        <w:t xml:space="preserve">Обновление существующего в </w:t>
      </w:r>
      <w:proofErr w:type="spellStart"/>
      <w:r w:rsidRPr="008B4E2C">
        <w:t>Google</w:t>
      </w:r>
      <w:proofErr w:type="spellEnd"/>
      <w:r w:rsidRPr="008B4E2C">
        <w:t xml:space="preserve"> </w:t>
      </w:r>
      <w:proofErr w:type="spellStart"/>
      <w:r w:rsidRPr="008B4E2C">
        <w:t>Play</w:t>
      </w:r>
      <w:proofErr w:type="spellEnd"/>
      <w:r w:rsidRPr="008B4E2C">
        <w:t xml:space="preserve"> приложения</w:t>
      </w:r>
    </w:p>
    <w:p w:rsidR="00F51081" w:rsidRPr="008B4E2C" w:rsidRDefault="00F51081" w:rsidP="00CA1980">
      <w:pPr>
        <w:numPr>
          <w:ilvl w:val="0"/>
          <w:numId w:val="4"/>
        </w:numPr>
      </w:pPr>
      <w:r w:rsidRPr="008B4E2C">
        <w:t xml:space="preserve">Подпись и </w:t>
      </w:r>
      <w:r w:rsidR="00624A61" w:rsidRPr="008B4E2C">
        <w:t>распространение</w:t>
      </w:r>
      <w:r w:rsidRPr="008B4E2C">
        <w:t xml:space="preserve"> приложений</w:t>
      </w:r>
    </w:p>
    <w:p w:rsidR="002D0220" w:rsidRPr="008B4E2C" w:rsidRDefault="002D0220" w:rsidP="00CA1980">
      <w:pPr>
        <w:numPr>
          <w:ilvl w:val="0"/>
          <w:numId w:val="4"/>
        </w:numPr>
      </w:pPr>
      <w:r w:rsidRPr="008B4E2C">
        <w:t>Интеграция рекламных баннеров в приложение. Роль и назначение рекламных баннеров на разных стадиях раскрутки приложения.</w:t>
      </w:r>
    </w:p>
    <w:p w:rsidR="001569B6" w:rsidRPr="008B4E2C" w:rsidRDefault="001569B6" w:rsidP="00CA1980">
      <w:pPr>
        <w:numPr>
          <w:ilvl w:val="0"/>
          <w:numId w:val="4"/>
        </w:numPr>
      </w:pPr>
      <w:r w:rsidRPr="008B4E2C">
        <w:t>Сравнительный анализ других магазинов приложений (</w:t>
      </w:r>
      <w:proofErr w:type="spellStart"/>
      <w:r w:rsidRPr="008B4E2C">
        <w:t>Amazon</w:t>
      </w:r>
      <w:proofErr w:type="spellEnd"/>
      <w:r w:rsidRPr="008B4E2C">
        <w:t xml:space="preserve"> и т.д.)</w:t>
      </w:r>
    </w:p>
    <w:p w:rsidR="002D0220" w:rsidRPr="008B4E2C" w:rsidRDefault="002D0220" w:rsidP="002D0220">
      <w:pPr>
        <w:ind w:left="720"/>
      </w:pPr>
    </w:p>
    <w:p w:rsidR="00A1778A" w:rsidRPr="008B4E2C" w:rsidRDefault="00A1778A"/>
    <w:sectPr w:rsidR="00A1778A" w:rsidRPr="008B4E2C">
      <w:headerReference w:type="default" r:id="rId8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62E" w:rsidRDefault="0054462E" w:rsidP="00A54D77">
      <w:r>
        <w:separator/>
      </w:r>
    </w:p>
  </w:endnote>
  <w:endnote w:type="continuationSeparator" w:id="0">
    <w:p w:rsidR="0054462E" w:rsidRDefault="0054462E" w:rsidP="00A54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62E" w:rsidRDefault="0054462E" w:rsidP="00A54D77">
      <w:r>
        <w:separator/>
      </w:r>
    </w:p>
  </w:footnote>
  <w:footnote w:type="continuationSeparator" w:id="0">
    <w:p w:rsidR="0054462E" w:rsidRDefault="0054462E" w:rsidP="00A54D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715" w:rsidRPr="00AA18D7" w:rsidRDefault="00316715" w:rsidP="00A54D77">
    <w:pPr>
      <w:jc w:val="center"/>
      <w:rPr>
        <w:rFonts w:ascii="Arial" w:hAnsi="Arial" w:cs="Arial"/>
        <w:b/>
      </w:rPr>
    </w:pPr>
    <w:r w:rsidRPr="00AA18D7">
      <w:rPr>
        <w:rFonts w:ascii="Arial" w:hAnsi="Arial" w:cs="Arial"/>
        <w:b/>
      </w:rPr>
      <w:t>КОМПЬЮТЕРНАЯ АКАДЕМИЯ «ШАГ»</w:t>
    </w:r>
  </w:p>
  <w:tbl>
    <w:tblPr>
      <w:tblW w:w="10188" w:type="dxa"/>
      <w:tblBorders>
        <w:top w:val="single" w:sz="4" w:space="0" w:color="auto"/>
        <w:bottom w:val="thinThickThinSmallGap" w:sz="24" w:space="0" w:color="auto"/>
      </w:tblBorders>
      <w:tblLook w:val="01E0" w:firstRow="1" w:lastRow="1" w:firstColumn="1" w:lastColumn="1" w:noHBand="0" w:noVBand="0"/>
    </w:tblPr>
    <w:tblGrid>
      <w:gridCol w:w="3888"/>
      <w:gridCol w:w="1980"/>
      <w:gridCol w:w="4320"/>
    </w:tblGrid>
    <w:tr w:rsidR="00316715" w:rsidTr="00541B60">
      <w:trPr>
        <w:trHeight w:val="562"/>
      </w:trPr>
      <w:tc>
        <w:tcPr>
          <w:tcW w:w="3888" w:type="dxa"/>
          <w:vAlign w:val="center"/>
        </w:tcPr>
        <w:p w:rsidR="00316715" w:rsidRPr="000D608B" w:rsidRDefault="00316715" w:rsidP="00541B60">
          <w:pPr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vAlign w:val="center"/>
        </w:tcPr>
        <w:p w:rsidR="00316715" w:rsidRPr="00AF5D5E" w:rsidRDefault="006F0842" w:rsidP="00541B60">
          <w:pPr>
            <w:jc w:val="center"/>
          </w:pPr>
          <w:r>
            <w:rPr>
              <w:noProof/>
              <w:lang w:eastAsia="ru-RU"/>
            </w:rPr>
            <mc:AlternateContent>
              <mc:Choice Requires="wpc">
                <w:drawing>
                  <wp:inline distT="0" distB="0" distL="0" distR="0">
                    <wp:extent cx="388620" cy="413385"/>
                    <wp:effectExtent l="9525" t="9525" r="1905" b="0"/>
                    <wp:docPr id="8" name="Полотно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" name="Freeform 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1750" y="22860"/>
                                <a:ext cx="66675" cy="151130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" name="Freeform 4"/>
                            <wps:cNvSpPr>
                              <a:spLocks/>
                            </wps:cNvSpPr>
                            <wps:spPr bwMode="auto">
                              <a:xfrm>
                                <a:off x="23495" y="128270"/>
                                <a:ext cx="129540" cy="15176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263525" y="64135"/>
                                <a:ext cx="90170" cy="21590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65100" y="98425"/>
                                <a:ext cx="86360" cy="181610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" y="3810"/>
                                <a:ext cx="369570" cy="2908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" y="294640"/>
                                <a:ext cx="369570" cy="34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700" y="296545"/>
                                <a:ext cx="375920" cy="58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6715" w:rsidRDefault="00316715" w:rsidP="00A54D77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316715" w:rsidRDefault="00316715" w:rsidP="00A54D77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wpc:wpc>
                      </a:graphicData>
                    </a:graphic>
                  </wp:inline>
                </w:drawing>
              </mc:Choice>
              <mc:Fallback>
                <w:pict>
                  <v:group id="Полотно 1" o:spid="_x0000_s1026" editas="canvas" style="width:30.6pt;height:32.55pt;mso-position-horizontal-relative:char;mso-position-vertical-relative:line" coordsize="388620,41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388620;height:413385;visibility:visible;mso-wrap-style:square">
                      <v:fill o:detectmouseclick="t"/>
                      <v:path o:connecttype="none"/>
                    </v:shape>
                    <v:shape id="Freeform 3" o:spid="_x0000_s1028" style="position:absolute;left:31750;top:22860;width:66675;height:151130;visibility:visible;mso-wrap-style:square;v-text-anchor:top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GD8EA&#10;AADaAAAADwAAAGRycy9kb3ducmV2LnhtbERPTWvCQBC9F/oflin0ZjYVUiS6BilVhJ400uptzI7Z&#10;0OxsyK4x/fddodDT8HifsyhG24qBet84VvCSpCCIK6cbrhUcyvVkBsIHZI2tY1LwQx6K5ePDAnPt&#10;bryjYR9qEUPY56jAhNDlUvrKkEWfuI44chfXWwwR9rXUPd5iuG3lNE1fpcWGY4PBjt4MVd/7q1WQ&#10;hk2ZZefP7ChxXX6978aPkzdKPT+NqzmIQGP4F/+5tzrOh/sr9yu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Bhg/BAAAA2gAAAA8AAAAAAAAAAAAAAAAAmAIAAGRycy9kb3du&#10;cmV2LnhtbFBLBQYAAAAABAAEAPUAAACGAwAAAAA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arrowok="t" o:connecttype="custom" o:connectlocs="66675,124682;11766,113348;11766,79343;11766,79343;11766,71787;11766,45339;7844,68009;11766,75565;7844,75565;3922,71787;3922,68009;0,68009;15688,26448;23532,18891;23532,3778;35299,11335;35299,15113;35299,18891;31376,22670;27454,22670;35299,52896;50987,60452;54909,60452;54909,64230;50987,68009;47065,64230;31376,60452;39221,68009;62753,90678;62753,120904;54909,128461;47065,128461;47065,102013;47065,98235;31376,86900;27454,90678;11766,143574;11766,147352;3922,151130;0,151130" o:connectangles="0,0,0,0,0,0,0,0,0,0,0,0,0,0,0,0,0,0,0,0,0,0,0,0,0,0,0,0,0,0,0,0,0,0,0,0,0,0,0,0"/>
                      <o:lock v:ext="edit" verticies="t"/>
                    </v:shape>
                    <v:shape id="Freeform 4" o:spid="_x0000_s1029" style="position:absolute;left:23495;top:128270;width:129540;height:151765;visibility:visible;mso-wrap-style:square;v-text-anchor:top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IZsQA&#10;AADaAAAADwAAAGRycy9kb3ducmV2LnhtbESP3WrCQBSE7wXfYTmCN1I39aKk0U2Q/oiN3lT7AIfs&#10;MQlmz4bsNkn79N2C4OUwM98wm2w0jeipc7VlBY/LCARxYXXNpYKv8/tDDMJ5ZI2NZVLwQw6ydDrZ&#10;YKLtwJ/Un3wpAoRdggoq79tESldUZNAtbUscvIvtDPogu1LqDocAN41cRdGTNFhzWKiwpZeKiuvp&#10;2yjYDTG+ncd+//ErF7l/PmL5esiVms/G7RqEp9Hfw7f2XitYwf+VcAN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JyGbEAAAA2gAAAA8AAAAAAAAAAAAAAAAAmAIAAGRycy9k&#10;b3ducmV2LnhtbFBLBQYAAAAABAAEAPUAAACJAwAAAAA=&#10;" path="m,40l,12r8,l8,32r4,l12,6r8,l20,32r5,l25,r8,l33,40,,40xe" fillcolor="black" stroked="f">
                      <v:path arrowok="t" o:connecttype="custom" o:connectlocs="0,151765;0,45530;31404,45530;31404,121412;47105,121412;47105,22765;78509,22765;78509,121412;98136,121412;98136,0;129540,0;129540,151765;0,151765" o:connectangles="0,0,0,0,0,0,0,0,0,0,0,0,0"/>
                    </v:shape>
                    <v:shape id="Freeform 5" o:spid="_x0000_s1030" style="position:absolute;left:263525;top:64135;width:90170;height:215900;visibility:visible;mso-wrap-style:square;v-text-anchor:top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PEJcAA&#10;AADaAAAADwAAAGRycy9kb3ducmV2LnhtbESPzWrDMBCE74W+g9hCb43stoTgRgmhYMi1dul5kba2&#10;Y2tlLPkvT18FAj0OM/MNsz8uthMTDb5xrCDdJCCItTMNVwq+y/xlB8IHZIOdY1Kwkofj4fFhj5lx&#10;M3/RVIRKRAj7DBXUIfSZlF7XZNFvXE8cvV83WAxRDpU0A84Rbjv5miRbabHhuFBjT5816bYYrYLr&#10;1P6scin70Op8O+o2lZf3VKnnp+X0ASLQEv7D9/bZKHiD25V4A+Th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PEJcAAAADaAAAADwAAAAAAAAAAAAAAAACYAgAAZHJzL2Rvd25y&#10;ZXYueG1sUEsFBgAAAAAEAAQA9QAAAIUDAAAAAA==&#10;" path="m10,57l,57,,,23,r,9l10,9r,48xe" fillcolor="black" stroked="f">
                      <v:path arrowok="t" o:connecttype="custom" o:connectlocs="39204,215900;0,215900;0,0;90170,0;90170,34089;39204,34089;39204,215900" o:connectangles="0,0,0,0,0,0,0"/>
                    </v:shape>
                    <v:shape id="Freeform 6" o:spid="_x0000_s1031" style="position:absolute;left:165100;top:98425;width:86360;height:181610;visibility:visible;mso-wrap-style:square;v-text-anchor:top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ZzOMUA&#10;AADaAAAADwAAAGRycy9kb3ducmV2LnhtbESPQWvCQBSE70L/w/IKvemmVkViNlKKFRUpVVvB2yP7&#10;TEKzb2N21fTfuwWhx2FmvmGSaWsqcaHGlZYVPPciEMSZ1SXnCr52790xCOeRNVaWScEvOZimD50E&#10;Y22vvKHL1uciQNjFqKDwvo6ldFlBBl3P1sTBO9rGoA+yyaVu8BrgppL9KBpJgyWHhQJreiso+9me&#10;jYLP+f5juFofvu1yVo2pPzq9zBYrpZ4e29cJCE+t/w/f2wu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JnM4xQAAANoAAAAPAAAAAAAAAAAAAAAAAJgCAABkcnMv&#10;ZG93bnJldi54bWxQSwUGAAAAAAQABAD1AAAAigMAAAAA&#10;" path="m9,29r3,l11,8,9,29xm6,l18,r4,48l14,48,13,36r-5,l7,48,,48,6,xe" fillcolor="black" stroked="f">
                      <v:path arrowok="t" o:connecttype="custom" o:connectlocs="35329,109723;47105,109723;43180,30268;35329,109723;23553,0;70658,0;86360,181610;54956,181610;51031,136208;31404,136208;27478,181610;0,181610;23553,0" o:connectangles="0,0,0,0,0,0,0,0,0,0,0,0,0"/>
                      <o:lock v:ext="edit" verticies="t"/>
                    </v:shape>
                    <v:rect id="Rectangle 7" o:spid="_x0000_s1032" style="position:absolute;left:3810;top:3810;width:369570;height:290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M+ysIA&#10;AADaAAAADwAAAGRycy9kb3ducmV2LnhtbESPW4vCMBSE34X9D+EIvmnqiheqUWRhYZ9cb4iPx+bY&#10;liYnpclq998bQfBxmJlvmMWqtUbcqPGlYwXDQQKCOHO65FzB8fDdn4HwAVmjcUwK/snDavnRWWCq&#10;3Z13dNuHXEQI+xQVFCHUqZQ+K8iiH7iaOHpX11gMUTa51A3eI9wa+ZkkE2mx5LhQYE1fBWXV/s8q&#10;mI0vpjpOR+fN9Hd4qsisyW+2SvW67XoOIlAb3uFX+0crGMPzSr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8z7KwgAAANoAAAAPAAAAAAAAAAAAAAAAAJgCAABkcnMvZG93&#10;bnJldi54bWxQSwUGAAAAAAQABAD1AAAAhwMAAAAA&#10;" filled="f" strokeweight="0"/>
                    <v:rect id="Rectangle 8" o:spid="_x0000_s1033" style="position:absolute;left:3810;top:294640;width:369570;height:34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AH8MA&#10;AADaAAAADwAAAGRycy9kb3ducmV2LnhtbESPQWvCQBSE7wX/w/IEb3VjBCvRVUSJlPZU68HjI/tM&#10;otm3IbvGxF/fFYQeh5n5hlmuO1OJlhpXWlYwGUcgiDOrS84VHH/T9zkI55E1VpZJQU8O1qvB2xIT&#10;be/8Q+3B5yJA2CWooPC+TqR0WUEG3djWxME728agD7LJpW7wHuCmknEUzaTBksNCgTVtC8quh5tR&#10;cPqOp1e7l7l7pPa8+/q49NnpodRo2G0WIDx1/j/8an9qBTN4Xg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oAH8MAAADaAAAADwAAAAAAAAAAAAAAAACYAgAAZHJzL2Rv&#10;d25yZXYueG1sUEsFBgAAAAAEAAQA9QAAAIgDAAAAAA==&#10;" fillcolor="black" strokeweight="0"/>
                    <v:rect id="Rectangle 9" o:spid="_x0000_s1034" style="position:absolute;left:12700;top:296545;width:375920;height:58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    <v:textbox style="mso-fit-shape-to-text:t" inset="0,0,0,0">
                        <w:txbxContent>
                          <w:p w:rsidR="00316715" w:rsidRDefault="00316715" w:rsidP="00A54D7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316715" w:rsidRDefault="00316715" w:rsidP="00A54D7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vAlign w:val="center"/>
        </w:tcPr>
        <w:p w:rsidR="00316715" w:rsidRPr="000D608B" w:rsidRDefault="00316715" w:rsidP="00541B60">
          <w:pPr>
            <w:jc w:val="center"/>
            <w:rPr>
              <w:rFonts w:ascii="Arial" w:hAnsi="Arial" w:cs="Arial"/>
            </w:rPr>
          </w:pPr>
        </w:p>
      </w:tc>
    </w:tr>
  </w:tbl>
  <w:p w:rsidR="00316715" w:rsidRDefault="0031671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5">
    <w:nsid w:val="00000006"/>
    <w:multiLevelType w:val="multilevel"/>
    <w:tmpl w:val="00000006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6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7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8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cs="Wingdings"/>
        <w:sz w:val="20"/>
      </w:rPr>
    </w:lvl>
  </w:abstractNum>
  <w:abstractNum w:abstractNumId="20">
    <w:nsid w:val="00113101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21">
    <w:nsid w:val="00783C6B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00A437CD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0186284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02E544A4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031E346C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26">
    <w:nsid w:val="0394674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09C03A90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0A225EEB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0B42089D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0C83218C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0E8420C7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0EC722B9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0F166A28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15081B1B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152444A4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163937E1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19010400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19743B40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1C5943A6"/>
    <w:multiLevelType w:val="hybridMultilevel"/>
    <w:tmpl w:val="182000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1CEF3FCF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21F02761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256C6424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nsid w:val="2578305C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268864E0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nsid w:val="28382132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2B5C1186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2CE215F8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48">
    <w:nsid w:val="2D0B3EDC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nsid w:val="2D0E30FD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307C44FF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340D05B0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nsid w:val="356A53B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36AD3704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nsid w:val="3C1362E6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3C46052A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nsid w:val="3D7458C2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3D83034D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nsid w:val="3ECA1D30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nsid w:val="404F5FD8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60">
    <w:nsid w:val="408C7B7E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61">
    <w:nsid w:val="44B93A32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nsid w:val="45C562B2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nsid w:val="47C50CEE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>
    <w:nsid w:val="4A0033A0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>
    <w:nsid w:val="50367C2D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6">
    <w:nsid w:val="535101B7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7">
    <w:nsid w:val="543B2778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8">
    <w:nsid w:val="58E876C3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9">
    <w:nsid w:val="5A5B271C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0">
    <w:nsid w:val="5B812A74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1">
    <w:nsid w:val="5D8D36FA"/>
    <w:multiLevelType w:val="multilevel"/>
    <w:tmpl w:val="8EBC6EF2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  <w:rPr>
        <w:rFonts w:hint="default"/>
      </w:rPr>
    </w:lvl>
  </w:abstractNum>
  <w:abstractNum w:abstractNumId="72">
    <w:nsid w:val="5DAD7CA2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3">
    <w:nsid w:val="5E662877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4">
    <w:nsid w:val="5EF64894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75">
    <w:nsid w:val="603D4F98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6">
    <w:nsid w:val="62F34D58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7">
    <w:nsid w:val="641C6161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8">
    <w:nsid w:val="68C9259F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9">
    <w:nsid w:val="6B463DE3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0">
    <w:nsid w:val="6ED10CF3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1">
    <w:nsid w:val="6F4026CC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2">
    <w:nsid w:val="704F6794"/>
    <w:multiLevelType w:val="hybridMultilevel"/>
    <w:tmpl w:val="BA4EEA7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705968E4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84">
    <w:nsid w:val="74EC5A93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5">
    <w:nsid w:val="75004234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86">
    <w:nsid w:val="75A21A87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7">
    <w:nsid w:val="7CDF417C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8">
    <w:nsid w:val="7EAD03C0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9">
    <w:nsid w:val="7F18215A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3"/>
  </w:num>
  <w:num w:numId="3">
    <w:abstractNumId w:val="67"/>
  </w:num>
  <w:num w:numId="4">
    <w:abstractNumId w:val="52"/>
  </w:num>
  <w:num w:numId="5">
    <w:abstractNumId w:val="38"/>
  </w:num>
  <w:num w:numId="6">
    <w:abstractNumId w:val="70"/>
  </w:num>
  <w:num w:numId="7">
    <w:abstractNumId w:val="46"/>
  </w:num>
  <w:num w:numId="8">
    <w:abstractNumId w:val="76"/>
  </w:num>
  <w:num w:numId="9">
    <w:abstractNumId w:val="84"/>
  </w:num>
  <w:num w:numId="10">
    <w:abstractNumId w:val="77"/>
  </w:num>
  <w:num w:numId="11">
    <w:abstractNumId w:val="55"/>
  </w:num>
  <w:num w:numId="12">
    <w:abstractNumId w:val="65"/>
  </w:num>
  <w:num w:numId="13">
    <w:abstractNumId w:val="37"/>
  </w:num>
  <w:num w:numId="14">
    <w:abstractNumId w:val="61"/>
  </w:num>
  <w:num w:numId="15">
    <w:abstractNumId w:val="72"/>
  </w:num>
  <w:num w:numId="16">
    <w:abstractNumId w:val="45"/>
  </w:num>
  <w:num w:numId="17">
    <w:abstractNumId w:val="62"/>
  </w:num>
  <w:num w:numId="18">
    <w:abstractNumId w:val="80"/>
  </w:num>
  <w:num w:numId="19">
    <w:abstractNumId w:val="75"/>
  </w:num>
  <w:num w:numId="20">
    <w:abstractNumId w:val="35"/>
  </w:num>
  <w:num w:numId="21">
    <w:abstractNumId w:val="22"/>
  </w:num>
  <w:num w:numId="22">
    <w:abstractNumId w:val="85"/>
  </w:num>
  <w:num w:numId="23">
    <w:abstractNumId w:val="63"/>
  </w:num>
  <w:num w:numId="24">
    <w:abstractNumId w:val="68"/>
  </w:num>
  <w:num w:numId="25">
    <w:abstractNumId w:val="69"/>
  </w:num>
  <w:num w:numId="26">
    <w:abstractNumId w:val="42"/>
  </w:num>
  <w:num w:numId="27">
    <w:abstractNumId w:val="28"/>
  </w:num>
  <w:num w:numId="28">
    <w:abstractNumId w:val="43"/>
  </w:num>
  <w:num w:numId="29">
    <w:abstractNumId w:val="26"/>
  </w:num>
  <w:num w:numId="30">
    <w:abstractNumId w:val="88"/>
  </w:num>
  <w:num w:numId="31">
    <w:abstractNumId w:val="24"/>
  </w:num>
  <w:num w:numId="32">
    <w:abstractNumId w:val="31"/>
  </w:num>
  <w:num w:numId="33">
    <w:abstractNumId w:val="33"/>
  </w:num>
  <w:num w:numId="34">
    <w:abstractNumId w:val="81"/>
  </w:num>
  <w:num w:numId="35">
    <w:abstractNumId w:val="32"/>
  </w:num>
  <w:num w:numId="36">
    <w:abstractNumId w:val="34"/>
  </w:num>
  <w:num w:numId="37">
    <w:abstractNumId w:val="41"/>
  </w:num>
  <w:num w:numId="38">
    <w:abstractNumId w:val="78"/>
  </w:num>
  <w:num w:numId="39">
    <w:abstractNumId w:val="73"/>
  </w:num>
  <w:num w:numId="40">
    <w:abstractNumId w:val="21"/>
  </w:num>
  <w:num w:numId="41">
    <w:abstractNumId w:val="56"/>
  </w:num>
  <w:num w:numId="42">
    <w:abstractNumId w:val="58"/>
  </w:num>
  <w:num w:numId="43">
    <w:abstractNumId w:val="23"/>
  </w:num>
  <w:num w:numId="44">
    <w:abstractNumId w:val="48"/>
  </w:num>
  <w:num w:numId="45">
    <w:abstractNumId w:val="51"/>
  </w:num>
  <w:num w:numId="46">
    <w:abstractNumId w:val="89"/>
  </w:num>
  <w:num w:numId="47">
    <w:abstractNumId w:val="40"/>
  </w:num>
  <w:num w:numId="48">
    <w:abstractNumId w:val="87"/>
  </w:num>
  <w:num w:numId="49">
    <w:abstractNumId w:val="74"/>
  </w:num>
  <w:num w:numId="50">
    <w:abstractNumId w:val="83"/>
  </w:num>
  <w:num w:numId="51">
    <w:abstractNumId w:val="60"/>
  </w:num>
  <w:num w:numId="52">
    <w:abstractNumId w:val="25"/>
  </w:num>
  <w:num w:numId="53">
    <w:abstractNumId w:val="64"/>
  </w:num>
  <w:num w:numId="54">
    <w:abstractNumId w:val="47"/>
  </w:num>
  <w:num w:numId="55">
    <w:abstractNumId w:val="20"/>
  </w:num>
  <w:num w:numId="56">
    <w:abstractNumId w:val="59"/>
  </w:num>
  <w:num w:numId="57">
    <w:abstractNumId w:val="27"/>
  </w:num>
  <w:num w:numId="58">
    <w:abstractNumId w:val="86"/>
  </w:num>
  <w:num w:numId="59">
    <w:abstractNumId w:val="36"/>
  </w:num>
  <w:num w:numId="60">
    <w:abstractNumId w:val="29"/>
  </w:num>
  <w:num w:numId="61">
    <w:abstractNumId w:val="30"/>
  </w:num>
  <w:num w:numId="62">
    <w:abstractNumId w:val="49"/>
  </w:num>
  <w:num w:numId="63">
    <w:abstractNumId w:val="66"/>
  </w:num>
  <w:num w:numId="64">
    <w:abstractNumId w:val="53"/>
  </w:num>
  <w:num w:numId="65">
    <w:abstractNumId w:val="50"/>
  </w:num>
  <w:num w:numId="66">
    <w:abstractNumId w:val="44"/>
  </w:num>
  <w:num w:numId="67">
    <w:abstractNumId w:val="79"/>
  </w:num>
  <w:num w:numId="68">
    <w:abstractNumId w:val="57"/>
  </w:num>
  <w:num w:numId="69">
    <w:abstractNumId w:val="54"/>
  </w:num>
  <w:num w:numId="70">
    <w:abstractNumId w:val="71"/>
  </w:num>
  <w:num w:numId="71">
    <w:abstractNumId w:val="82"/>
  </w:num>
  <w:num w:numId="72">
    <w:abstractNumId w:val="39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36C"/>
    <w:rsid w:val="00011F32"/>
    <w:rsid w:val="00022932"/>
    <w:rsid w:val="00024554"/>
    <w:rsid w:val="00031DC2"/>
    <w:rsid w:val="00076E38"/>
    <w:rsid w:val="000A3158"/>
    <w:rsid w:val="000D27F6"/>
    <w:rsid w:val="000F5D69"/>
    <w:rsid w:val="00106A99"/>
    <w:rsid w:val="00107620"/>
    <w:rsid w:val="0011061B"/>
    <w:rsid w:val="0011523E"/>
    <w:rsid w:val="001268D5"/>
    <w:rsid w:val="00147221"/>
    <w:rsid w:val="00156843"/>
    <w:rsid w:val="001569B6"/>
    <w:rsid w:val="00167175"/>
    <w:rsid w:val="001751D2"/>
    <w:rsid w:val="001814B6"/>
    <w:rsid w:val="001852E8"/>
    <w:rsid w:val="001C15AA"/>
    <w:rsid w:val="001C51E5"/>
    <w:rsid w:val="001C6AAE"/>
    <w:rsid w:val="001E44C4"/>
    <w:rsid w:val="001E64D6"/>
    <w:rsid w:val="001F3305"/>
    <w:rsid w:val="001F6551"/>
    <w:rsid w:val="00206B48"/>
    <w:rsid w:val="00213BB0"/>
    <w:rsid w:val="00216BBB"/>
    <w:rsid w:val="00253378"/>
    <w:rsid w:val="00253F47"/>
    <w:rsid w:val="002A2523"/>
    <w:rsid w:val="002B436C"/>
    <w:rsid w:val="002D0220"/>
    <w:rsid w:val="002D5FC6"/>
    <w:rsid w:val="002F5220"/>
    <w:rsid w:val="003113C2"/>
    <w:rsid w:val="00315C58"/>
    <w:rsid w:val="00316715"/>
    <w:rsid w:val="00365655"/>
    <w:rsid w:val="00373276"/>
    <w:rsid w:val="003D33A6"/>
    <w:rsid w:val="003E248D"/>
    <w:rsid w:val="003E2885"/>
    <w:rsid w:val="00412E1B"/>
    <w:rsid w:val="00434EF2"/>
    <w:rsid w:val="00467E29"/>
    <w:rsid w:val="0047002E"/>
    <w:rsid w:val="0047129E"/>
    <w:rsid w:val="00476CBF"/>
    <w:rsid w:val="00493652"/>
    <w:rsid w:val="004A7B9F"/>
    <w:rsid w:val="004B7AD0"/>
    <w:rsid w:val="005018E4"/>
    <w:rsid w:val="00502DA3"/>
    <w:rsid w:val="00503758"/>
    <w:rsid w:val="00541B60"/>
    <w:rsid w:val="0054462E"/>
    <w:rsid w:val="00570031"/>
    <w:rsid w:val="005715C0"/>
    <w:rsid w:val="00577F0D"/>
    <w:rsid w:val="005B2CF6"/>
    <w:rsid w:val="005B33C0"/>
    <w:rsid w:val="005D5484"/>
    <w:rsid w:val="005E03E1"/>
    <w:rsid w:val="005E240B"/>
    <w:rsid w:val="006111EF"/>
    <w:rsid w:val="00613FEC"/>
    <w:rsid w:val="00624A61"/>
    <w:rsid w:val="00626877"/>
    <w:rsid w:val="00661831"/>
    <w:rsid w:val="00692E18"/>
    <w:rsid w:val="006A4962"/>
    <w:rsid w:val="006B0A6D"/>
    <w:rsid w:val="006B1928"/>
    <w:rsid w:val="006D427E"/>
    <w:rsid w:val="006E7B50"/>
    <w:rsid w:val="006F0842"/>
    <w:rsid w:val="006F1491"/>
    <w:rsid w:val="006F7E2D"/>
    <w:rsid w:val="007003B8"/>
    <w:rsid w:val="00712BEE"/>
    <w:rsid w:val="007148CD"/>
    <w:rsid w:val="007173A7"/>
    <w:rsid w:val="007255F6"/>
    <w:rsid w:val="00741D0A"/>
    <w:rsid w:val="00757D88"/>
    <w:rsid w:val="00783499"/>
    <w:rsid w:val="007A13B3"/>
    <w:rsid w:val="007D5616"/>
    <w:rsid w:val="00806AFC"/>
    <w:rsid w:val="00830ADE"/>
    <w:rsid w:val="00857FBC"/>
    <w:rsid w:val="00866819"/>
    <w:rsid w:val="00871537"/>
    <w:rsid w:val="008716B0"/>
    <w:rsid w:val="00893717"/>
    <w:rsid w:val="008B4DEF"/>
    <w:rsid w:val="008B4E2C"/>
    <w:rsid w:val="008C0420"/>
    <w:rsid w:val="008C2D49"/>
    <w:rsid w:val="008D57F3"/>
    <w:rsid w:val="009112F2"/>
    <w:rsid w:val="00927A76"/>
    <w:rsid w:val="00937C5E"/>
    <w:rsid w:val="009415F4"/>
    <w:rsid w:val="00951E77"/>
    <w:rsid w:val="0096602F"/>
    <w:rsid w:val="009710D6"/>
    <w:rsid w:val="00973EC3"/>
    <w:rsid w:val="0098171C"/>
    <w:rsid w:val="00997AC6"/>
    <w:rsid w:val="00997B40"/>
    <w:rsid w:val="009A0CC8"/>
    <w:rsid w:val="009A6167"/>
    <w:rsid w:val="00A1778A"/>
    <w:rsid w:val="00A25861"/>
    <w:rsid w:val="00A31E96"/>
    <w:rsid w:val="00A54A2D"/>
    <w:rsid w:val="00A54D77"/>
    <w:rsid w:val="00A6254F"/>
    <w:rsid w:val="00A6513F"/>
    <w:rsid w:val="00A8034B"/>
    <w:rsid w:val="00AC4578"/>
    <w:rsid w:val="00B043A6"/>
    <w:rsid w:val="00B178D5"/>
    <w:rsid w:val="00B562A7"/>
    <w:rsid w:val="00B65F7F"/>
    <w:rsid w:val="00B708DD"/>
    <w:rsid w:val="00B806A8"/>
    <w:rsid w:val="00BB5DEE"/>
    <w:rsid w:val="00BF010A"/>
    <w:rsid w:val="00C153BF"/>
    <w:rsid w:val="00C21544"/>
    <w:rsid w:val="00C37D8E"/>
    <w:rsid w:val="00C47393"/>
    <w:rsid w:val="00C60009"/>
    <w:rsid w:val="00C73226"/>
    <w:rsid w:val="00C74470"/>
    <w:rsid w:val="00CA1980"/>
    <w:rsid w:val="00CA45B6"/>
    <w:rsid w:val="00CC1705"/>
    <w:rsid w:val="00CC314F"/>
    <w:rsid w:val="00CC6F9C"/>
    <w:rsid w:val="00CD36FD"/>
    <w:rsid w:val="00CF4432"/>
    <w:rsid w:val="00D0011F"/>
    <w:rsid w:val="00D14F62"/>
    <w:rsid w:val="00D15027"/>
    <w:rsid w:val="00D2663B"/>
    <w:rsid w:val="00D417B7"/>
    <w:rsid w:val="00D70F3B"/>
    <w:rsid w:val="00D85B28"/>
    <w:rsid w:val="00DA4713"/>
    <w:rsid w:val="00E236C3"/>
    <w:rsid w:val="00E735BC"/>
    <w:rsid w:val="00E96F35"/>
    <w:rsid w:val="00EF0A75"/>
    <w:rsid w:val="00EF2B0A"/>
    <w:rsid w:val="00F01597"/>
    <w:rsid w:val="00F05055"/>
    <w:rsid w:val="00F1450D"/>
    <w:rsid w:val="00F23B65"/>
    <w:rsid w:val="00F51081"/>
    <w:rsid w:val="00F73102"/>
    <w:rsid w:val="00F85E0A"/>
    <w:rsid w:val="00FB34B9"/>
    <w:rsid w:val="00FB7886"/>
    <w:rsid w:val="00FC2B14"/>
    <w:rsid w:val="00FD74FB"/>
    <w:rsid w:val="00FF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432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sz w:val="24"/>
      <w:szCs w:val="24"/>
    </w:rPr>
  </w:style>
  <w:style w:type="character" w:customStyle="1" w:styleId="WW8Num1z2">
    <w:name w:val="WW8Num1z2"/>
    <w:rPr>
      <w:rFonts w:ascii="Wingdings" w:hAnsi="Wingdings" w:cs="Wingdings"/>
      <w:sz w:val="20"/>
    </w:rPr>
  </w:style>
  <w:style w:type="character" w:customStyle="1" w:styleId="WW8Num2z0">
    <w:name w:val="WW8Num2z0"/>
    <w:rPr>
      <w:sz w:val="24"/>
      <w:szCs w:val="24"/>
    </w:rPr>
  </w:style>
  <w:style w:type="character" w:customStyle="1" w:styleId="WW8Num2z2">
    <w:name w:val="WW8Num2z2"/>
    <w:rPr>
      <w:rFonts w:ascii="Wingdings" w:hAnsi="Wingdings" w:cs="Wingdings"/>
      <w:sz w:val="20"/>
    </w:rPr>
  </w:style>
  <w:style w:type="character" w:customStyle="1" w:styleId="WW8Num3z0">
    <w:name w:val="WW8Num3z0"/>
    <w:rPr>
      <w:sz w:val="24"/>
      <w:szCs w:val="24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8Num4z0">
    <w:name w:val="WW8Num4z0"/>
    <w:rPr>
      <w:sz w:val="24"/>
      <w:szCs w:val="24"/>
    </w:rPr>
  </w:style>
  <w:style w:type="character" w:customStyle="1" w:styleId="WW8Num4z2">
    <w:name w:val="WW8Num4z2"/>
    <w:rPr>
      <w:rFonts w:ascii="Wingdings" w:hAnsi="Wingdings" w:cs="Wingdings"/>
      <w:sz w:val="20"/>
    </w:rPr>
  </w:style>
  <w:style w:type="character" w:customStyle="1" w:styleId="WW8Num5z0">
    <w:name w:val="WW8Num5z0"/>
    <w:rPr>
      <w:sz w:val="24"/>
      <w:szCs w:val="24"/>
    </w:rPr>
  </w:style>
  <w:style w:type="character" w:customStyle="1" w:styleId="WW8Num5z2">
    <w:name w:val="WW8Num5z2"/>
    <w:rPr>
      <w:rFonts w:ascii="Wingdings" w:hAnsi="Wingdings" w:cs="Wingdings"/>
      <w:sz w:val="20"/>
    </w:rPr>
  </w:style>
  <w:style w:type="character" w:customStyle="1" w:styleId="WW8Num7z0">
    <w:name w:val="WW8Num7z0"/>
    <w:rPr>
      <w:sz w:val="24"/>
      <w:szCs w:val="24"/>
    </w:rPr>
  </w:style>
  <w:style w:type="character" w:customStyle="1" w:styleId="WW8Num7z2">
    <w:name w:val="WW8Num7z2"/>
    <w:rPr>
      <w:rFonts w:ascii="Wingdings" w:hAnsi="Wingdings" w:cs="Wingdings"/>
      <w:sz w:val="20"/>
    </w:rPr>
  </w:style>
  <w:style w:type="character" w:customStyle="1" w:styleId="WW8Num8z0">
    <w:name w:val="WW8Num8z0"/>
    <w:rPr>
      <w:sz w:val="24"/>
      <w:szCs w:val="24"/>
    </w:rPr>
  </w:style>
  <w:style w:type="character" w:customStyle="1" w:styleId="WW8Num8z2">
    <w:name w:val="WW8Num8z2"/>
    <w:rPr>
      <w:rFonts w:ascii="Wingdings" w:hAnsi="Wingdings" w:cs="Wingdings"/>
      <w:sz w:val="20"/>
    </w:rPr>
  </w:style>
  <w:style w:type="character" w:customStyle="1" w:styleId="WW8Num9z0">
    <w:name w:val="WW8Num9z0"/>
    <w:rPr>
      <w:sz w:val="24"/>
      <w:szCs w:val="24"/>
    </w:rPr>
  </w:style>
  <w:style w:type="character" w:customStyle="1" w:styleId="WW8Num9z2">
    <w:name w:val="WW8Num9z2"/>
    <w:rPr>
      <w:rFonts w:ascii="Wingdings" w:hAnsi="Wingdings" w:cs="Wingdings"/>
      <w:sz w:val="20"/>
    </w:rPr>
  </w:style>
  <w:style w:type="character" w:customStyle="1" w:styleId="WW8Num10z0">
    <w:name w:val="WW8Num10z0"/>
    <w:rPr>
      <w:sz w:val="24"/>
      <w:szCs w:val="24"/>
    </w:rPr>
  </w:style>
  <w:style w:type="character" w:customStyle="1" w:styleId="WW8Num10z2">
    <w:name w:val="WW8Num10z2"/>
    <w:rPr>
      <w:rFonts w:ascii="Wingdings" w:hAnsi="Wingdings" w:cs="Wingdings"/>
      <w:sz w:val="20"/>
    </w:rPr>
  </w:style>
  <w:style w:type="character" w:customStyle="1" w:styleId="WW8Num11z0">
    <w:name w:val="WW8Num11z0"/>
    <w:rPr>
      <w:sz w:val="24"/>
      <w:szCs w:val="24"/>
    </w:rPr>
  </w:style>
  <w:style w:type="character" w:customStyle="1" w:styleId="WW8Num11z2">
    <w:name w:val="WW8Num11z2"/>
    <w:rPr>
      <w:rFonts w:ascii="Wingdings" w:hAnsi="Wingdings" w:cs="Wingdings"/>
      <w:sz w:val="20"/>
    </w:rPr>
  </w:style>
  <w:style w:type="character" w:customStyle="1" w:styleId="WW8Num12z0">
    <w:name w:val="WW8Num12z0"/>
    <w:rPr>
      <w:sz w:val="24"/>
      <w:szCs w:val="24"/>
    </w:rPr>
  </w:style>
  <w:style w:type="character" w:customStyle="1" w:styleId="WW8Num12z2">
    <w:name w:val="WW8Num12z2"/>
    <w:rPr>
      <w:rFonts w:ascii="Wingdings" w:hAnsi="Wingdings" w:cs="Wingdings"/>
      <w:sz w:val="20"/>
    </w:rPr>
  </w:style>
  <w:style w:type="character" w:customStyle="1" w:styleId="WW8Num13z0">
    <w:name w:val="WW8Num13z0"/>
    <w:rPr>
      <w:sz w:val="24"/>
      <w:szCs w:val="24"/>
    </w:rPr>
  </w:style>
  <w:style w:type="character" w:customStyle="1" w:styleId="WW8Num13z2">
    <w:name w:val="WW8Num13z2"/>
    <w:rPr>
      <w:rFonts w:ascii="Wingdings" w:hAnsi="Wingdings" w:cs="Wingdings"/>
      <w:sz w:val="20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sz w:val="24"/>
      <w:szCs w:val="24"/>
    </w:rPr>
  </w:style>
  <w:style w:type="character" w:customStyle="1" w:styleId="WW8Num15z2">
    <w:name w:val="WW8Num15z2"/>
    <w:rPr>
      <w:rFonts w:ascii="Wingdings" w:hAnsi="Wingdings" w:cs="Wingdings"/>
      <w:sz w:val="20"/>
    </w:rPr>
  </w:style>
  <w:style w:type="character" w:customStyle="1" w:styleId="WW8Num16z0">
    <w:name w:val="WW8Num16z0"/>
    <w:rPr>
      <w:sz w:val="24"/>
      <w:szCs w:val="24"/>
    </w:rPr>
  </w:style>
  <w:style w:type="character" w:customStyle="1" w:styleId="WW8Num16z2">
    <w:name w:val="WW8Num16z2"/>
    <w:rPr>
      <w:rFonts w:ascii="Wingdings" w:hAnsi="Wingdings" w:cs="Wingdings"/>
      <w:sz w:val="20"/>
    </w:rPr>
  </w:style>
  <w:style w:type="character" w:customStyle="1" w:styleId="WW8Num17z0">
    <w:name w:val="WW8Num17z0"/>
    <w:rPr>
      <w:sz w:val="24"/>
      <w:szCs w:val="24"/>
    </w:rPr>
  </w:style>
  <w:style w:type="character" w:customStyle="1" w:styleId="WW8Num17z2">
    <w:name w:val="WW8Num17z2"/>
    <w:rPr>
      <w:rFonts w:ascii="Wingdings" w:hAnsi="Wingdings" w:cs="Wingdings"/>
      <w:sz w:val="20"/>
    </w:rPr>
  </w:style>
  <w:style w:type="character" w:customStyle="1" w:styleId="WW8Num18z0">
    <w:name w:val="WW8Num18z0"/>
    <w:rPr>
      <w:sz w:val="24"/>
      <w:szCs w:val="24"/>
    </w:rPr>
  </w:style>
  <w:style w:type="character" w:customStyle="1" w:styleId="WW8Num18z2">
    <w:name w:val="WW8Num18z2"/>
    <w:rPr>
      <w:rFonts w:ascii="Wingdings" w:hAnsi="Wingdings" w:cs="Wingdings"/>
      <w:sz w:val="20"/>
    </w:rPr>
  </w:style>
  <w:style w:type="character" w:customStyle="1" w:styleId="WW8Num19z0">
    <w:name w:val="WW8Num19z0"/>
    <w:rPr>
      <w:sz w:val="24"/>
      <w:szCs w:val="24"/>
    </w:rPr>
  </w:style>
  <w:style w:type="character" w:customStyle="1" w:styleId="WW8Num19z2">
    <w:name w:val="WW8Num19z2"/>
    <w:rPr>
      <w:rFonts w:ascii="Wingdings" w:hAnsi="Wingdings" w:cs="Wingdings"/>
      <w:sz w:val="20"/>
    </w:rPr>
  </w:style>
  <w:style w:type="character" w:customStyle="1" w:styleId="WW8Num20z0">
    <w:name w:val="WW8Num20z0"/>
    <w:rPr>
      <w:sz w:val="24"/>
      <w:szCs w:val="24"/>
    </w:rPr>
  </w:style>
  <w:style w:type="character" w:customStyle="1" w:styleId="WW8Num20z2">
    <w:name w:val="WW8Num20z2"/>
    <w:rPr>
      <w:rFonts w:ascii="Wingdings" w:hAnsi="Wingdings" w:cs="Wingdings"/>
      <w:sz w:val="20"/>
    </w:rPr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a4">
    <w:name w:val="Символ нумерации"/>
  </w:style>
  <w:style w:type="paragraph" w:customStyle="1" w:styleId="a5">
    <w:name w:val="Заголовок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6">
    <w:name w:val="List"/>
    <w:basedOn w:val="a0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link w:val="a9"/>
    <w:uiPriority w:val="99"/>
    <w:unhideWhenUsed/>
    <w:rsid w:val="00A54D7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A54D77"/>
    <w:rPr>
      <w:sz w:val="24"/>
      <w:szCs w:val="24"/>
      <w:lang w:eastAsia="zh-CN"/>
    </w:rPr>
  </w:style>
  <w:style w:type="paragraph" w:styleId="aa">
    <w:name w:val="footer"/>
    <w:basedOn w:val="a"/>
    <w:link w:val="ab"/>
    <w:uiPriority w:val="99"/>
    <w:unhideWhenUsed/>
    <w:rsid w:val="00A54D7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A54D77"/>
    <w:rPr>
      <w:sz w:val="24"/>
      <w:szCs w:val="24"/>
      <w:lang w:eastAsia="zh-CN"/>
    </w:rPr>
  </w:style>
  <w:style w:type="paragraph" w:styleId="ac">
    <w:name w:val="List Paragraph"/>
    <w:basedOn w:val="a"/>
    <w:uiPriority w:val="34"/>
    <w:qFormat/>
    <w:rsid w:val="00C21544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432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sz w:val="24"/>
      <w:szCs w:val="24"/>
    </w:rPr>
  </w:style>
  <w:style w:type="character" w:customStyle="1" w:styleId="WW8Num1z2">
    <w:name w:val="WW8Num1z2"/>
    <w:rPr>
      <w:rFonts w:ascii="Wingdings" w:hAnsi="Wingdings" w:cs="Wingdings"/>
      <w:sz w:val="20"/>
    </w:rPr>
  </w:style>
  <w:style w:type="character" w:customStyle="1" w:styleId="WW8Num2z0">
    <w:name w:val="WW8Num2z0"/>
    <w:rPr>
      <w:sz w:val="24"/>
      <w:szCs w:val="24"/>
    </w:rPr>
  </w:style>
  <w:style w:type="character" w:customStyle="1" w:styleId="WW8Num2z2">
    <w:name w:val="WW8Num2z2"/>
    <w:rPr>
      <w:rFonts w:ascii="Wingdings" w:hAnsi="Wingdings" w:cs="Wingdings"/>
      <w:sz w:val="20"/>
    </w:rPr>
  </w:style>
  <w:style w:type="character" w:customStyle="1" w:styleId="WW8Num3z0">
    <w:name w:val="WW8Num3z0"/>
    <w:rPr>
      <w:sz w:val="24"/>
      <w:szCs w:val="24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8Num4z0">
    <w:name w:val="WW8Num4z0"/>
    <w:rPr>
      <w:sz w:val="24"/>
      <w:szCs w:val="24"/>
    </w:rPr>
  </w:style>
  <w:style w:type="character" w:customStyle="1" w:styleId="WW8Num4z2">
    <w:name w:val="WW8Num4z2"/>
    <w:rPr>
      <w:rFonts w:ascii="Wingdings" w:hAnsi="Wingdings" w:cs="Wingdings"/>
      <w:sz w:val="20"/>
    </w:rPr>
  </w:style>
  <w:style w:type="character" w:customStyle="1" w:styleId="WW8Num5z0">
    <w:name w:val="WW8Num5z0"/>
    <w:rPr>
      <w:sz w:val="24"/>
      <w:szCs w:val="24"/>
    </w:rPr>
  </w:style>
  <w:style w:type="character" w:customStyle="1" w:styleId="WW8Num5z2">
    <w:name w:val="WW8Num5z2"/>
    <w:rPr>
      <w:rFonts w:ascii="Wingdings" w:hAnsi="Wingdings" w:cs="Wingdings"/>
      <w:sz w:val="20"/>
    </w:rPr>
  </w:style>
  <w:style w:type="character" w:customStyle="1" w:styleId="WW8Num7z0">
    <w:name w:val="WW8Num7z0"/>
    <w:rPr>
      <w:sz w:val="24"/>
      <w:szCs w:val="24"/>
    </w:rPr>
  </w:style>
  <w:style w:type="character" w:customStyle="1" w:styleId="WW8Num7z2">
    <w:name w:val="WW8Num7z2"/>
    <w:rPr>
      <w:rFonts w:ascii="Wingdings" w:hAnsi="Wingdings" w:cs="Wingdings"/>
      <w:sz w:val="20"/>
    </w:rPr>
  </w:style>
  <w:style w:type="character" w:customStyle="1" w:styleId="WW8Num8z0">
    <w:name w:val="WW8Num8z0"/>
    <w:rPr>
      <w:sz w:val="24"/>
      <w:szCs w:val="24"/>
    </w:rPr>
  </w:style>
  <w:style w:type="character" w:customStyle="1" w:styleId="WW8Num8z2">
    <w:name w:val="WW8Num8z2"/>
    <w:rPr>
      <w:rFonts w:ascii="Wingdings" w:hAnsi="Wingdings" w:cs="Wingdings"/>
      <w:sz w:val="20"/>
    </w:rPr>
  </w:style>
  <w:style w:type="character" w:customStyle="1" w:styleId="WW8Num9z0">
    <w:name w:val="WW8Num9z0"/>
    <w:rPr>
      <w:sz w:val="24"/>
      <w:szCs w:val="24"/>
    </w:rPr>
  </w:style>
  <w:style w:type="character" w:customStyle="1" w:styleId="WW8Num9z2">
    <w:name w:val="WW8Num9z2"/>
    <w:rPr>
      <w:rFonts w:ascii="Wingdings" w:hAnsi="Wingdings" w:cs="Wingdings"/>
      <w:sz w:val="20"/>
    </w:rPr>
  </w:style>
  <w:style w:type="character" w:customStyle="1" w:styleId="WW8Num10z0">
    <w:name w:val="WW8Num10z0"/>
    <w:rPr>
      <w:sz w:val="24"/>
      <w:szCs w:val="24"/>
    </w:rPr>
  </w:style>
  <w:style w:type="character" w:customStyle="1" w:styleId="WW8Num10z2">
    <w:name w:val="WW8Num10z2"/>
    <w:rPr>
      <w:rFonts w:ascii="Wingdings" w:hAnsi="Wingdings" w:cs="Wingdings"/>
      <w:sz w:val="20"/>
    </w:rPr>
  </w:style>
  <w:style w:type="character" w:customStyle="1" w:styleId="WW8Num11z0">
    <w:name w:val="WW8Num11z0"/>
    <w:rPr>
      <w:sz w:val="24"/>
      <w:szCs w:val="24"/>
    </w:rPr>
  </w:style>
  <w:style w:type="character" w:customStyle="1" w:styleId="WW8Num11z2">
    <w:name w:val="WW8Num11z2"/>
    <w:rPr>
      <w:rFonts w:ascii="Wingdings" w:hAnsi="Wingdings" w:cs="Wingdings"/>
      <w:sz w:val="20"/>
    </w:rPr>
  </w:style>
  <w:style w:type="character" w:customStyle="1" w:styleId="WW8Num12z0">
    <w:name w:val="WW8Num12z0"/>
    <w:rPr>
      <w:sz w:val="24"/>
      <w:szCs w:val="24"/>
    </w:rPr>
  </w:style>
  <w:style w:type="character" w:customStyle="1" w:styleId="WW8Num12z2">
    <w:name w:val="WW8Num12z2"/>
    <w:rPr>
      <w:rFonts w:ascii="Wingdings" w:hAnsi="Wingdings" w:cs="Wingdings"/>
      <w:sz w:val="20"/>
    </w:rPr>
  </w:style>
  <w:style w:type="character" w:customStyle="1" w:styleId="WW8Num13z0">
    <w:name w:val="WW8Num13z0"/>
    <w:rPr>
      <w:sz w:val="24"/>
      <w:szCs w:val="24"/>
    </w:rPr>
  </w:style>
  <w:style w:type="character" w:customStyle="1" w:styleId="WW8Num13z2">
    <w:name w:val="WW8Num13z2"/>
    <w:rPr>
      <w:rFonts w:ascii="Wingdings" w:hAnsi="Wingdings" w:cs="Wingdings"/>
      <w:sz w:val="20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sz w:val="24"/>
      <w:szCs w:val="24"/>
    </w:rPr>
  </w:style>
  <w:style w:type="character" w:customStyle="1" w:styleId="WW8Num15z2">
    <w:name w:val="WW8Num15z2"/>
    <w:rPr>
      <w:rFonts w:ascii="Wingdings" w:hAnsi="Wingdings" w:cs="Wingdings"/>
      <w:sz w:val="20"/>
    </w:rPr>
  </w:style>
  <w:style w:type="character" w:customStyle="1" w:styleId="WW8Num16z0">
    <w:name w:val="WW8Num16z0"/>
    <w:rPr>
      <w:sz w:val="24"/>
      <w:szCs w:val="24"/>
    </w:rPr>
  </w:style>
  <w:style w:type="character" w:customStyle="1" w:styleId="WW8Num16z2">
    <w:name w:val="WW8Num16z2"/>
    <w:rPr>
      <w:rFonts w:ascii="Wingdings" w:hAnsi="Wingdings" w:cs="Wingdings"/>
      <w:sz w:val="20"/>
    </w:rPr>
  </w:style>
  <w:style w:type="character" w:customStyle="1" w:styleId="WW8Num17z0">
    <w:name w:val="WW8Num17z0"/>
    <w:rPr>
      <w:sz w:val="24"/>
      <w:szCs w:val="24"/>
    </w:rPr>
  </w:style>
  <w:style w:type="character" w:customStyle="1" w:styleId="WW8Num17z2">
    <w:name w:val="WW8Num17z2"/>
    <w:rPr>
      <w:rFonts w:ascii="Wingdings" w:hAnsi="Wingdings" w:cs="Wingdings"/>
      <w:sz w:val="20"/>
    </w:rPr>
  </w:style>
  <w:style w:type="character" w:customStyle="1" w:styleId="WW8Num18z0">
    <w:name w:val="WW8Num18z0"/>
    <w:rPr>
      <w:sz w:val="24"/>
      <w:szCs w:val="24"/>
    </w:rPr>
  </w:style>
  <w:style w:type="character" w:customStyle="1" w:styleId="WW8Num18z2">
    <w:name w:val="WW8Num18z2"/>
    <w:rPr>
      <w:rFonts w:ascii="Wingdings" w:hAnsi="Wingdings" w:cs="Wingdings"/>
      <w:sz w:val="20"/>
    </w:rPr>
  </w:style>
  <w:style w:type="character" w:customStyle="1" w:styleId="WW8Num19z0">
    <w:name w:val="WW8Num19z0"/>
    <w:rPr>
      <w:sz w:val="24"/>
      <w:szCs w:val="24"/>
    </w:rPr>
  </w:style>
  <w:style w:type="character" w:customStyle="1" w:styleId="WW8Num19z2">
    <w:name w:val="WW8Num19z2"/>
    <w:rPr>
      <w:rFonts w:ascii="Wingdings" w:hAnsi="Wingdings" w:cs="Wingdings"/>
      <w:sz w:val="20"/>
    </w:rPr>
  </w:style>
  <w:style w:type="character" w:customStyle="1" w:styleId="WW8Num20z0">
    <w:name w:val="WW8Num20z0"/>
    <w:rPr>
      <w:sz w:val="24"/>
      <w:szCs w:val="24"/>
    </w:rPr>
  </w:style>
  <w:style w:type="character" w:customStyle="1" w:styleId="WW8Num20z2">
    <w:name w:val="WW8Num20z2"/>
    <w:rPr>
      <w:rFonts w:ascii="Wingdings" w:hAnsi="Wingdings" w:cs="Wingdings"/>
      <w:sz w:val="20"/>
    </w:rPr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a4">
    <w:name w:val="Символ нумерации"/>
  </w:style>
  <w:style w:type="paragraph" w:customStyle="1" w:styleId="a5">
    <w:name w:val="Заголовок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6">
    <w:name w:val="List"/>
    <w:basedOn w:val="a0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link w:val="a9"/>
    <w:uiPriority w:val="99"/>
    <w:unhideWhenUsed/>
    <w:rsid w:val="00A54D7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A54D77"/>
    <w:rPr>
      <w:sz w:val="24"/>
      <w:szCs w:val="24"/>
      <w:lang w:eastAsia="zh-CN"/>
    </w:rPr>
  </w:style>
  <w:style w:type="paragraph" w:styleId="aa">
    <w:name w:val="footer"/>
    <w:basedOn w:val="a"/>
    <w:link w:val="ab"/>
    <w:uiPriority w:val="99"/>
    <w:unhideWhenUsed/>
    <w:rsid w:val="00A54D7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A54D77"/>
    <w:rPr>
      <w:sz w:val="24"/>
      <w:szCs w:val="24"/>
      <w:lang w:eastAsia="zh-CN"/>
    </w:rPr>
  </w:style>
  <w:style w:type="paragraph" w:styleId="ac">
    <w:name w:val="List Paragraph"/>
    <w:basedOn w:val="a"/>
    <w:uiPriority w:val="34"/>
    <w:qFormat/>
    <w:rsid w:val="00C21544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1477</Words>
  <Characters>8422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Шаптала</dc:creator>
  <cp:lastModifiedBy>Максим Шаптала</cp:lastModifiedBy>
  <cp:revision>3</cp:revision>
  <cp:lastPrinted>1900-12-31T21:00:00Z</cp:lastPrinted>
  <dcterms:created xsi:type="dcterms:W3CDTF">2017-04-12T12:21:00Z</dcterms:created>
  <dcterms:modified xsi:type="dcterms:W3CDTF">2017-04-12T12:24:00Z</dcterms:modified>
</cp:coreProperties>
</file>